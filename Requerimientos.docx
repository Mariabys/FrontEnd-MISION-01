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396" w:rsidRDefault="008C2396" w:rsidP="00081538">
      <w:pPr>
        <w:jc w:val="center"/>
        <w:rPr>
          <w:rFonts w:ascii="Arial" w:hAnsi="Arial" w:cs="Arial"/>
          <w:b/>
          <w:sz w:val="28"/>
          <w:szCs w:val="28"/>
        </w:rPr>
      </w:pPr>
    </w:p>
    <w:p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rsidR="008C2396" w:rsidRPr="008C2396" w:rsidRDefault="008C2396" w:rsidP="00081538">
      <w:pPr>
        <w:jc w:val="center"/>
        <w:rPr>
          <w:rFonts w:ascii="Arial" w:hAnsi="Arial" w:cs="Arial"/>
          <w:b/>
          <w:sz w:val="28"/>
          <w:szCs w:val="28"/>
        </w:rPr>
      </w:pPr>
    </w:p>
    <w:p w:rsidR="00A461FC" w:rsidRPr="008C2396" w:rsidRDefault="00A461FC" w:rsidP="00B7008A">
      <w:pPr>
        <w:jc w:val="center"/>
        <w:rPr>
          <w:rFonts w:ascii="Arial" w:hAnsi="Arial" w:cs="Arial"/>
          <w:b/>
          <w:sz w:val="28"/>
          <w:szCs w:val="28"/>
        </w:rPr>
      </w:pPr>
    </w:p>
    <w:p w:rsidR="00DB1C6C" w:rsidRDefault="002048DB">
      <w:pPr>
        <w:pStyle w:val="TDC1"/>
        <w:tabs>
          <w:tab w:val="left" w:pos="864"/>
        </w:tabs>
        <w:rPr>
          <w:rFonts w:asciiTheme="minorHAnsi" w:eastAsiaTheme="minorEastAsia" w:hAnsiTheme="minorHAnsi" w:cstheme="minorBidi"/>
          <w:b w:val="0"/>
          <w:noProof/>
          <w:sz w:val="22"/>
          <w:szCs w:val="22"/>
          <w:lang w:val="es-MX" w:eastAsia="es-MX"/>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97289301" w:history="1">
        <w:r w:rsidR="00DB1C6C" w:rsidRPr="00C87B6B">
          <w:rPr>
            <w:rStyle w:val="Hipervnculo"/>
            <w:rFonts w:cs="Arial"/>
            <w:noProof/>
          </w:rPr>
          <w:t>1.</w:t>
        </w:r>
        <w:r w:rsidR="00DB1C6C">
          <w:rPr>
            <w:rFonts w:asciiTheme="minorHAnsi" w:eastAsiaTheme="minorEastAsia" w:hAnsiTheme="minorHAnsi" w:cstheme="minorBidi"/>
            <w:b w:val="0"/>
            <w:noProof/>
            <w:sz w:val="22"/>
            <w:szCs w:val="22"/>
            <w:lang w:val="es-MX" w:eastAsia="es-MX"/>
          </w:rPr>
          <w:tab/>
        </w:r>
        <w:r w:rsidR="00DB1C6C" w:rsidRPr="00C87B6B">
          <w:rPr>
            <w:rStyle w:val="Hipervnculo"/>
            <w:rFonts w:cs="Arial"/>
            <w:noProof/>
          </w:rPr>
          <w:t>DESCRIPCION GENERAL DEL REQUERIMIENTO</w:t>
        </w:r>
        <w:r w:rsidR="00DB1C6C">
          <w:rPr>
            <w:noProof/>
            <w:webHidden/>
          </w:rPr>
          <w:tab/>
        </w:r>
        <w:r w:rsidR="00DB1C6C">
          <w:rPr>
            <w:noProof/>
            <w:webHidden/>
          </w:rPr>
          <w:fldChar w:fldCharType="begin"/>
        </w:r>
        <w:r w:rsidR="00DB1C6C">
          <w:rPr>
            <w:noProof/>
            <w:webHidden/>
          </w:rPr>
          <w:instrText xml:space="preserve"> PAGEREF _Toc97289301 \h </w:instrText>
        </w:r>
        <w:r w:rsidR="00DB1C6C">
          <w:rPr>
            <w:noProof/>
            <w:webHidden/>
          </w:rPr>
        </w:r>
        <w:r w:rsidR="00DB1C6C">
          <w:rPr>
            <w:noProof/>
            <w:webHidden/>
          </w:rPr>
          <w:fldChar w:fldCharType="separate"/>
        </w:r>
        <w:r w:rsidR="00DB1C6C">
          <w:rPr>
            <w:noProof/>
            <w:webHidden/>
          </w:rPr>
          <w:t>2</w:t>
        </w:r>
        <w:r w:rsidR="00DB1C6C">
          <w:rPr>
            <w:noProof/>
            <w:webHidden/>
          </w:rPr>
          <w:fldChar w:fldCharType="end"/>
        </w:r>
      </w:hyperlink>
    </w:p>
    <w:p w:rsidR="00DB1C6C" w:rsidRDefault="006C26C9">
      <w:pPr>
        <w:pStyle w:val="TDC1"/>
        <w:tabs>
          <w:tab w:val="left" w:pos="864"/>
        </w:tabs>
        <w:rPr>
          <w:rFonts w:asciiTheme="minorHAnsi" w:eastAsiaTheme="minorEastAsia" w:hAnsiTheme="minorHAnsi" w:cstheme="minorBidi"/>
          <w:b w:val="0"/>
          <w:noProof/>
          <w:sz w:val="22"/>
          <w:szCs w:val="22"/>
          <w:lang w:val="es-MX" w:eastAsia="es-MX"/>
        </w:rPr>
      </w:pPr>
      <w:hyperlink w:anchor="_Toc97289302" w:history="1">
        <w:r w:rsidR="00DB1C6C" w:rsidRPr="00C87B6B">
          <w:rPr>
            <w:rStyle w:val="Hipervnculo"/>
            <w:rFonts w:cs="Arial"/>
            <w:noProof/>
          </w:rPr>
          <w:t>2.</w:t>
        </w:r>
        <w:r w:rsidR="00DB1C6C">
          <w:rPr>
            <w:rFonts w:asciiTheme="minorHAnsi" w:eastAsiaTheme="minorEastAsia" w:hAnsiTheme="minorHAnsi" w:cstheme="minorBidi"/>
            <w:b w:val="0"/>
            <w:noProof/>
            <w:sz w:val="22"/>
            <w:szCs w:val="22"/>
            <w:lang w:val="es-MX" w:eastAsia="es-MX"/>
          </w:rPr>
          <w:tab/>
        </w:r>
        <w:r w:rsidR="00DB1C6C" w:rsidRPr="00C87B6B">
          <w:rPr>
            <w:rStyle w:val="Hipervnculo"/>
            <w:rFonts w:cs="Arial"/>
            <w:noProof/>
          </w:rPr>
          <w:t>FASE DE FORMALIZACIÓN</w:t>
        </w:r>
        <w:r w:rsidR="00DB1C6C">
          <w:rPr>
            <w:noProof/>
            <w:webHidden/>
          </w:rPr>
          <w:tab/>
        </w:r>
        <w:r w:rsidR="00DB1C6C">
          <w:rPr>
            <w:noProof/>
            <w:webHidden/>
          </w:rPr>
          <w:fldChar w:fldCharType="begin"/>
        </w:r>
        <w:r w:rsidR="00DB1C6C">
          <w:rPr>
            <w:noProof/>
            <w:webHidden/>
          </w:rPr>
          <w:instrText xml:space="preserve"> PAGEREF _Toc97289302 \h </w:instrText>
        </w:r>
        <w:r w:rsidR="00DB1C6C">
          <w:rPr>
            <w:noProof/>
            <w:webHidden/>
          </w:rPr>
        </w:r>
        <w:r w:rsidR="00DB1C6C">
          <w:rPr>
            <w:noProof/>
            <w:webHidden/>
          </w:rPr>
          <w:fldChar w:fldCharType="separate"/>
        </w:r>
        <w:r w:rsidR="00DB1C6C">
          <w:rPr>
            <w:noProof/>
            <w:webHidden/>
          </w:rPr>
          <w:t>2</w:t>
        </w:r>
        <w:r w:rsidR="00DB1C6C">
          <w:rPr>
            <w:noProof/>
            <w:webHidden/>
          </w:rPr>
          <w:fldChar w:fldCharType="end"/>
        </w:r>
      </w:hyperlink>
    </w:p>
    <w:p w:rsidR="00DB1C6C" w:rsidRDefault="006C26C9">
      <w:pPr>
        <w:pStyle w:val="TDC1"/>
        <w:tabs>
          <w:tab w:val="left" w:pos="864"/>
        </w:tabs>
        <w:rPr>
          <w:rFonts w:asciiTheme="minorHAnsi" w:eastAsiaTheme="minorEastAsia" w:hAnsiTheme="minorHAnsi" w:cstheme="minorBidi"/>
          <w:b w:val="0"/>
          <w:noProof/>
          <w:sz w:val="22"/>
          <w:szCs w:val="22"/>
          <w:lang w:val="es-MX" w:eastAsia="es-MX"/>
        </w:rPr>
      </w:pPr>
      <w:hyperlink w:anchor="_Toc97289303" w:history="1">
        <w:r w:rsidR="00DB1C6C" w:rsidRPr="00C87B6B">
          <w:rPr>
            <w:rStyle w:val="Hipervnculo"/>
            <w:rFonts w:cs="Arial"/>
            <w:noProof/>
          </w:rPr>
          <w:t>3.</w:t>
        </w:r>
        <w:r w:rsidR="00DB1C6C">
          <w:rPr>
            <w:rFonts w:asciiTheme="minorHAnsi" w:eastAsiaTheme="minorEastAsia" w:hAnsiTheme="minorHAnsi" w:cstheme="minorBidi"/>
            <w:b w:val="0"/>
            <w:noProof/>
            <w:sz w:val="22"/>
            <w:szCs w:val="22"/>
            <w:lang w:val="es-MX" w:eastAsia="es-MX"/>
          </w:rPr>
          <w:tab/>
        </w:r>
        <w:r w:rsidR="00DB1C6C" w:rsidRPr="00C87B6B">
          <w:rPr>
            <w:rStyle w:val="Hipervnculo"/>
            <w:rFonts w:cs="Arial"/>
            <w:noProof/>
          </w:rPr>
          <w:t>ANALISIS DE REQUISITOS Y REQUERIMIENTOS</w:t>
        </w:r>
        <w:r w:rsidR="00DB1C6C">
          <w:rPr>
            <w:noProof/>
            <w:webHidden/>
          </w:rPr>
          <w:tab/>
        </w:r>
        <w:r w:rsidR="00DB1C6C">
          <w:rPr>
            <w:noProof/>
            <w:webHidden/>
          </w:rPr>
          <w:fldChar w:fldCharType="begin"/>
        </w:r>
        <w:r w:rsidR="00DB1C6C">
          <w:rPr>
            <w:noProof/>
            <w:webHidden/>
          </w:rPr>
          <w:instrText xml:space="preserve"> PAGEREF _Toc97289303 \h </w:instrText>
        </w:r>
        <w:r w:rsidR="00DB1C6C">
          <w:rPr>
            <w:noProof/>
            <w:webHidden/>
          </w:rPr>
        </w:r>
        <w:r w:rsidR="00DB1C6C">
          <w:rPr>
            <w:noProof/>
            <w:webHidden/>
          </w:rPr>
          <w:fldChar w:fldCharType="separate"/>
        </w:r>
        <w:r w:rsidR="00DB1C6C">
          <w:rPr>
            <w:noProof/>
            <w:webHidden/>
          </w:rPr>
          <w:t>3</w:t>
        </w:r>
        <w:r w:rsidR="00DB1C6C">
          <w:rPr>
            <w:noProof/>
            <w:webHidden/>
          </w:rPr>
          <w:fldChar w:fldCharType="end"/>
        </w:r>
      </w:hyperlink>
    </w:p>
    <w:p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rsidR="00D2312D" w:rsidRPr="008C2396" w:rsidRDefault="00D2312D" w:rsidP="00D2312D">
      <w:pPr>
        <w:ind w:left="720"/>
        <w:rPr>
          <w:rFonts w:ascii="Arial" w:hAnsi="Arial" w:cs="Arial"/>
          <w:b/>
          <w:sz w:val="28"/>
          <w:szCs w:val="28"/>
        </w:rPr>
      </w:pPr>
    </w:p>
    <w:p w:rsidR="0074642D" w:rsidRPr="008C2396" w:rsidRDefault="0074642D" w:rsidP="0074642D">
      <w:pPr>
        <w:ind w:left="720"/>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DD1328" w:rsidRDefault="00DD1328" w:rsidP="00B7008A">
      <w:pPr>
        <w:jc w:val="center"/>
        <w:rPr>
          <w:rFonts w:ascii="Arial" w:hAnsi="Arial" w:cs="Arial"/>
          <w:b/>
          <w:sz w:val="28"/>
          <w:szCs w:val="28"/>
        </w:rPr>
      </w:pPr>
    </w:p>
    <w:p w:rsidR="00DB1C6C" w:rsidRDefault="00DB1C6C" w:rsidP="00B7008A">
      <w:pPr>
        <w:jc w:val="center"/>
        <w:rPr>
          <w:rFonts w:ascii="Arial" w:hAnsi="Arial" w:cs="Arial"/>
          <w:b/>
          <w:sz w:val="28"/>
          <w:szCs w:val="28"/>
        </w:rPr>
      </w:pPr>
    </w:p>
    <w:p w:rsidR="00DB1C6C" w:rsidRDefault="00DB1C6C" w:rsidP="00B7008A">
      <w:pPr>
        <w:jc w:val="center"/>
        <w:rPr>
          <w:rFonts w:ascii="Arial" w:hAnsi="Arial" w:cs="Arial"/>
          <w:b/>
          <w:sz w:val="28"/>
          <w:szCs w:val="28"/>
        </w:rPr>
      </w:pPr>
    </w:p>
    <w:p w:rsidR="00DB1C6C" w:rsidRDefault="00DB1C6C" w:rsidP="00B7008A">
      <w:pPr>
        <w:jc w:val="center"/>
        <w:rPr>
          <w:rFonts w:ascii="Arial" w:hAnsi="Arial" w:cs="Arial"/>
          <w:b/>
          <w:sz w:val="28"/>
          <w:szCs w:val="28"/>
        </w:rPr>
      </w:pPr>
    </w:p>
    <w:p w:rsidR="00DB1C6C" w:rsidRPr="008C2396" w:rsidRDefault="00DB1C6C" w:rsidP="00B7008A">
      <w:pPr>
        <w:jc w:val="center"/>
        <w:rPr>
          <w:rFonts w:ascii="Arial" w:hAnsi="Arial" w:cs="Arial"/>
          <w:b/>
          <w:sz w:val="28"/>
          <w:szCs w:val="28"/>
        </w:rPr>
      </w:pPr>
    </w:p>
    <w:p w:rsidR="00DD1328" w:rsidRPr="008C2396" w:rsidRDefault="00DD1328"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D2312D" w:rsidRPr="008C2396" w:rsidRDefault="00D2312D" w:rsidP="00B7008A">
      <w:pPr>
        <w:jc w:val="center"/>
        <w:rPr>
          <w:rFonts w:ascii="Arial" w:hAnsi="Arial" w:cs="Arial"/>
          <w:b/>
          <w:sz w:val="28"/>
          <w:szCs w:val="28"/>
        </w:rPr>
      </w:pPr>
    </w:p>
    <w:p w:rsidR="006E33C2" w:rsidRPr="008C2396" w:rsidRDefault="006E33C2" w:rsidP="0050044E">
      <w:pPr>
        <w:pStyle w:val="Ttulo1"/>
        <w:rPr>
          <w:rFonts w:cs="Arial"/>
        </w:rPr>
      </w:pPr>
      <w:bookmarkStart w:id="0" w:name="_Toc97289301"/>
      <w:r w:rsidRPr="008C2396">
        <w:rPr>
          <w:rFonts w:cs="Arial"/>
        </w:rPr>
        <w:lastRenderedPageBreak/>
        <w:t xml:space="preserve">DESCRIPCION GENERAL DEL </w:t>
      </w:r>
      <w:r w:rsidR="0070100F" w:rsidRPr="008C2396">
        <w:rPr>
          <w:rFonts w:cs="Arial"/>
        </w:rPr>
        <w:t>REQUERIMIENTO</w:t>
      </w:r>
      <w:bookmarkEnd w:id="0"/>
    </w:p>
    <w:p w:rsidR="006E33C2" w:rsidRPr="008C2396" w:rsidRDefault="006E33C2" w:rsidP="006E33C2">
      <w:pPr>
        <w:ind w:left="720"/>
        <w:rPr>
          <w:rFonts w:ascii="Arial" w:hAnsi="Arial" w:cs="Arial"/>
          <w:b/>
          <w:sz w:val="28"/>
          <w:szCs w:val="28"/>
        </w:rPr>
      </w:pPr>
    </w:p>
    <w:tbl>
      <w:tblPr>
        <w:tblStyle w:val="Tabladecuadrcula5oscura-nfasis5"/>
        <w:tblW w:w="10357" w:type="dxa"/>
        <w:tblLook w:val="04A0" w:firstRow="1" w:lastRow="0" w:firstColumn="1" w:lastColumn="0" w:noHBand="0" w:noVBand="1"/>
      </w:tblPr>
      <w:tblGrid>
        <w:gridCol w:w="3406"/>
        <w:gridCol w:w="6951"/>
      </w:tblGrid>
      <w:tr w:rsidR="003F51CC" w:rsidRPr="008C2396" w:rsidTr="006E1F84">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vAlign w:val="center"/>
          </w:tcPr>
          <w:p w:rsidR="003F51CC" w:rsidRPr="008C2396" w:rsidRDefault="003F51CC" w:rsidP="006E1F84">
            <w:pPr>
              <w:pStyle w:val="Prrafodelista"/>
              <w:ind w:left="0"/>
              <w:jc w:val="center"/>
              <w:rPr>
                <w:rFonts w:ascii="Arial" w:eastAsia="Cambria" w:hAnsi="Arial" w:cs="Arial"/>
                <w:b w:val="0"/>
                <w:color w:val="FFFFFF"/>
                <w:sz w:val="22"/>
                <w:szCs w:val="22"/>
                <w:lang w:val="es-ES_tradnl" w:eastAsia="en-US"/>
              </w:rPr>
            </w:pPr>
            <w:r w:rsidRPr="008C2396">
              <w:rPr>
                <w:rFonts w:ascii="Arial" w:eastAsia="Cambria" w:hAnsi="Arial" w:cs="Arial"/>
                <w:b w:val="0"/>
                <w:color w:val="FFFFFF"/>
                <w:sz w:val="22"/>
                <w:szCs w:val="22"/>
                <w:lang w:val="es-ES_tradnl" w:eastAsia="en-US"/>
              </w:rPr>
              <w:t>PROYECTO</w:t>
            </w:r>
          </w:p>
        </w:tc>
        <w:tc>
          <w:tcPr>
            <w:tcW w:w="6951" w:type="dxa"/>
            <w:vAlign w:val="center"/>
          </w:tcPr>
          <w:p w:rsidR="003F51CC" w:rsidRPr="00A00305" w:rsidRDefault="00A00305" w:rsidP="006E1F84">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bookmarkStart w:id="1" w:name="_GoBack"/>
            <w:r w:rsidRPr="006E1F84">
              <w:rPr>
                <w:rFonts w:ascii="Arial" w:hAnsi="Arial" w:cs="Arial"/>
                <w:sz w:val="22"/>
                <w:szCs w:val="22"/>
              </w:rPr>
              <w:t>ABOGABOT</w:t>
            </w:r>
            <w:bookmarkEnd w:id="1"/>
          </w:p>
        </w:tc>
      </w:tr>
      <w:tr w:rsidR="00DB73D5" w:rsidRPr="008C2396" w:rsidTr="006E1F84">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vAlign w:val="center"/>
          </w:tcPr>
          <w:p w:rsidR="006E33C2" w:rsidRPr="008C2396" w:rsidRDefault="006E33C2" w:rsidP="006E1F84">
            <w:pPr>
              <w:pStyle w:val="Prrafodelista"/>
              <w:ind w:left="0"/>
              <w:jc w:val="center"/>
              <w:rPr>
                <w:rFonts w:ascii="Arial" w:eastAsia="Cambria" w:hAnsi="Arial" w:cs="Arial"/>
                <w:b w:val="0"/>
                <w:color w:val="FFFFFF"/>
                <w:sz w:val="22"/>
                <w:szCs w:val="22"/>
                <w:lang w:val="es-ES_tradnl" w:eastAsia="en-US"/>
              </w:rPr>
            </w:pPr>
            <w:r w:rsidRPr="008C2396">
              <w:rPr>
                <w:rFonts w:ascii="Arial" w:eastAsia="Cambria" w:hAnsi="Arial" w:cs="Arial"/>
                <w:b w:val="0"/>
                <w:color w:val="FFFFFF"/>
                <w:sz w:val="22"/>
                <w:szCs w:val="22"/>
                <w:lang w:val="es-ES_tradnl" w:eastAsia="en-US"/>
              </w:rPr>
              <w:t xml:space="preserve">Nombre </w:t>
            </w:r>
            <w:r w:rsidR="00F50C01" w:rsidRPr="008C2396">
              <w:rPr>
                <w:rFonts w:ascii="Arial" w:eastAsia="Cambria" w:hAnsi="Arial" w:cs="Arial"/>
                <w:b w:val="0"/>
                <w:color w:val="FFFFFF"/>
                <w:sz w:val="22"/>
                <w:szCs w:val="22"/>
                <w:lang w:val="es-ES_tradnl" w:eastAsia="en-US"/>
              </w:rPr>
              <w:t>Requerimiento</w:t>
            </w:r>
            <w:r w:rsidRPr="008C2396">
              <w:rPr>
                <w:rFonts w:ascii="Arial" w:eastAsia="Cambria" w:hAnsi="Arial" w:cs="Arial"/>
                <w:b w:val="0"/>
                <w:color w:val="FFFFFF"/>
                <w:sz w:val="22"/>
                <w:szCs w:val="22"/>
                <w:lang w:val="es-ES_tradnl" w:eastAsia="en-US"/>
              </w:rPr>
              <w:t>:</w:t>
            </w:r>
          </w:p>
        </w:tc>
        <w:tc>
          <w:tcPr>
            <w:tcW w:w="6951" w:type="dxa"/>
            <w:vAlign w:val="center"/>
          </w:tcPr>
          <w:p w:rsidR="006E33C2" w:rsidRPr="00A00305" w:rsidRDefault="006E33C2" w:rsidP="006E1F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00305">
              <w:rPr>
                <w:rFonts w:ascii="Arial" w:hAnsi="Arial" w:cs="Arial"/>
                <w:sz w:val="22"/>
                <w:szCs w:val="22"/>
              </w:rPr>
              <w:t>Diligenciar el nombre del proyecto o desarrollo de software</w:t>
            </w:r>
            <w:r w:rsidR="00F43E47" w:rsidRPr="00A00305">
              <w:rPr>
                <w:rFonts w:ascii="Arial" w:hAnsi="Arial" w:cs="Arial"/>
                <w:sz w:val="22"/>
                <w:szCs w:val="22"/>
              </w:rPr>
              <w:t xml:space="preserve"> por parte del área o proceso solicitante</w:t>
            </w:r>
          </w:p>
        </w:tc>
      </w:tr>
      <w:tr w:rsidR="006E33C2" w:rsidRPr="008C2396" w:rsidTr="006E1F84">
        <w:trPr>
          <w:trHeight w:val="343"/>
        </w:trPr>
        <w:tc>
          <w:tcPr>
            <w:cnfStyle w:val="001000000000" w:firstRow="0" w:lastRow="0" w:firstColumn="1" w:lastColumn="0" w:oddVBand="0" w:evenVBand="0" w:oddHBand="0" w:evenHBand="0" w:firstRowFirstColumn="0" w:firstRowLastColumn="0" w:lastRowFirstColumn="0" w:lastRowLastColumn="0"/>
            <w:tcW w:w="3406" w:type="dxa"/>
            <w:vAlign w:val="center"/>
          </w:tcPr>
          <w:p w:rsidR="006E33C2" w:rsidRPr="008C2396" w:rsidRDefault="006E33C2" w:rsidP="006E1F84">
            <w:pPr>
              <w:pStyle w:val="Prrafodelista"/>
              <w:ind w:left="0"/>
              <w:jc w:val="center"/>
              <w:rPr>
                <w:rFonts w:ascii="Arial" w:eastAsia="Cambria" w:hAnsi="Arial" w:cs="Arial"/>
                <w:b w:val="0"/>
                <w:color w:val="FFFFFF"/>
                <w:sz w:val="22"/>
                <w:szCs w:val="22"/>
                <w:lang w:val="es-ES_tradnl" w:eastAsia="en-US"/>
              </w:rPr>
            </w:pPr>
            <w:r w:rsidRPr="008C2396">
              <w:rPr>
                <w:rFonts w:ascii="Arial" w:eastAsia="Cambria" w:hAnsi="Arial" w:cs="Arial"/>
                <w:b w:val="0"/>
                <w:color w:val="FFFFFF"/>
                <w:sz w:val="22"/>
                <w:szCs w:val="22"/>
                <w:lang w:val="es-ES_tradnl" w:eastAsia="en-US"/>
              </w:rPr>
              <w:t>Fecha Solicitud:</w:t>
            </w:r>
          </w:p>
        </w:tc>
        <w:tc>
          <w:tcPr>
            <w:tcW w:w="6951" w:type="dxa"/>
            <w:vAlign w:val="center"/>
          </w:tcPr>
          <w:p w:rsidR="006E33C2" w:rsidRPr="00A00305" w:rsidRDefault="00A00305" w:rsidP="006E1F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22/02/2022</w:t>
            </w:r>
          </w:p>
        </w:tc>
      </w:tr>
      <w:tr w:rsidR="00DB73D5" w:rsidRPr="008C2396" w:rsidTr="006E1F8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406" w:type="dxa"/>
            <w:vAlign w:val="center"/>
          </w:tcPr>
          <w:p w:rsidR="006E33C2" w:rsidRPr="008C2396" w:rsidRDefault="006E33C2" w:rsidP="006E1F84">
            <w:pPr>
              <w:jc w:val="center"/>
              <w:rPr>
                <w:rFonts w:ascii="Arial" w:hAnsi="Arial" w:cs="Arial"/>
                <w:b w:val="0"/>
                <w:sz w:val="22"/>
                <w:szCs w:val="22"/>
              </w:rPr>
            </w:pPr>
            <w:r w:rsidRPr="008C2396">
              <w:rPr>
                <w:rFonts w:ascii="Arial" w:hAnsi="Arial" w:cs="Arial"/>
                <w:b w:val="0"/>
                <w:sz w:val="22"/>
                <w:szCs w:val="22"/>
              </w:rPr>
              <w:t>Responsable</w:t>
            </w:r>
            <w:r w:rsidR="00F9609F" w:rsidRPr="008C2396">
              <w:rPr>
                <w:rFonts w:ascii="Arial" w:hAnsi="Arial" w:cs="Arial"/>
                <w:b w:val="0"/>
                <w:sz w:val="22"/>
                <w:szCs w:val="22"/>
              </w:rPr>
              <w:t xml:space="preserve">(s) </w:t>
            </w:r>
            <w:r w:rsidRPr="008C2396">
              <w:rPr>
                <w:rFonts w:ascii="Arial" w:hAnsi="Arial" w:cs="Arial"/>
                <w:b w:val="0"/>
                <w:sz w:val="22"/>
                <w:szCs w:val="22"/>
              </w:rPr>
              <w:t>Solicitud:</w:t>
            </w:r>
          </w:p>
        </w:tc>
        <w:tc>
          <w:tcPr>
            <w:tcW w:w="6951" w:type="dxa"/>
            <w:vAlign w:val="center"/>
          </w:tcPr>
          <w:p w:rsidR="006E33C2" w:rsidRPr="00A00305" w:rsidRDefault="002F7D4B" w:rsidP="006E1F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Maria Belem Yañez Sanchez</w:t>
            </w:r>
          </w:p>
        </w:tc>
      </w:tr>
      <w:tr w:rsidR="00DB73D5" w:rsidRPr="008C2396" w:rsidTr="006E1F84">
        <w:trPr>
          <w:trHeight w:val="699"/>
        </w:trPr>
        <w:tc>
          <w:tcPr>
            <w:cnfStyle w:val="001000000000" w:firstRow="0" w:lastRow="0" w:firstColumn="1" w:lastColumn="0" w:oddVBand="0" w:evenVBand="0" w:oddHBand="0" w:evenHBand="0" w:firstRowFirstColumn="0" w:firstRowLastColumn="0" w:lastRowFirstColumn="0" w:lastRowLastColumn="0"/>
            <w:tcW w:w="3406" w:type="dxa"/>
            <w:vAlign w:val="center"/>
          </w:tcPr>
          <w:p w:rsidR="006E33C2" w:rsidRPr="008C2396" w:rsidRDefault="006E33C2" w:rsidP="006E1F84">
            <w:pPr>
              <w:jc w:val="center"/>
              <w:rPr>
                <w:rFonts w:ascii="Arial" w:hAnsi="Arial" w:cs="Arial"/>
                <w:b w:val="0"/>
                <w:sz w:val="22"/>
                <w:szCs w:val="22"/>
              </w:rPr>
            </w:pPr>
            <w:r w:rsidRPr="008C2396">
              <w:rPr>
                <w:rFonts w:ascii="Arial" w:hAnsi="Arial" w:cs="Arial"/>
                <w:b w:val="0"/>
                <w:sz w:val="22"/>
                <w:szCs w:val="22"/>
              </w:rPr>
              <w:t>Dependencia</w:t>
            </w:r>
            <w:r w:rsidR="00F9609F" w:rsidRPr="008C2396">
              <w:rPr>
                <w:rFonts w:ascii="Arial" w:hAnsi="Arial" w:cs="Arial"/>
                <w:b w:val="0"/>
                <w:sz w:val="22"/>
                <w:szCs w:val="22"/>
              </w:rPr>
              <w:t>(s)</w:t>
            </w:r>
            <w:r w:rsidRPr="008C2396">
              <w:rPr>
                <w:rFonts w:ascii="Arial" w:hAnsi="Arial" w:cs="Arial"/>
                <w:b w:val="0"/>
                <w:sz w:val="22"/>
                <w:szCs w:val="22"/>
              </w:rPr>
              <w:t xml:space="preserve"> Solicitante:</w:t>
            </w:r>
          </w:p>
        </w:tc>
        <w:tc>
          <w:tcPr>
            <w:tcW w:w="6951" w:type="dxa"/>
            <w:vAlign w:val="center"/>
          </w:tcPr>
          <w:p w:rsidR="006E33C2" w:rsidRPr="00A00305" w:rsidRDefault="002F7D4B" w:rsidP="006E1F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TI</w:t>
            </w:r>
          </w:p>
        </w:tc>
      </w:tr>
      <w:tr w:rsidR="006E33C2" w:rsidRPr="008C2396" w:rsidTr="006E1F84">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406" w:type="dxa"/>
            <w:vAlign w:val="center"/>
          </w:tcPr>
          <w:p w:rsidR="006E33C2" w:rsidRPr="008C2396" w:rsidRDefault="006E33C2" w:rsidP="006E1F84">
            <w:pPr>
              <w:jc w:val="center"/>
              <w:rPr>
                <w:rFonts w:ascii="Arial" w:hAnsi="Arial" w:cs="Arial"/>
                <w:b w:val="0"/>
                <w:sz w:val="22"/>
                <w:szCs w:val="22"/>
                <w:lang w:val="es-CO"/>
              </w:rPr>
            </w:pPr>
            <w:r w:rsidRPr="008C2396">
              <w:rPr>
                <w:rFonts w:ascii="Arial" w:hAnsi="Arial" w:cs="Arial"/>
                <w:b w:val="0"/>
                <w:sz w:val="22"/>
                <w:szCs w:val="22"/>
              </w:rPr>
              <w:t xml:space="preserve">Responsable </w:t>
            </w:r>
            <w:r w:rsidRPr="008C2396">
              <w:rPr>
                <w:rFonts w:ascii="Arial" w:hAnsi="Arial" w:cs="Arial"/>
                <w:b w:val="0"/>
                <w:sz w:val="22"/>
                <w:szCs w:val="22"/>
                <w:lang w:val="es-CO"/>
              </w:rPr>
              <w:t xml:space="preserve">Funcional </w:t>
            </w:r>
            <w:r w:rsidR="00CD780B" w:rsidRPr="008C2396">
              <w:rPr>
                <w:rFonts w:ascii="Arial" w:hAnsi="Arial" w:cs="Arial"/>
                <w:b w:val="0"/>
                <w:sz w:val="22"/>
                <w:szCs w:val="22"/>
                <w:lang w:val="es-CO"/>
              </w:rPr>
              <w:t>designado por el equipo de desarrollo de software</w:t>
            </w:r>
            <w:r w:rsidRPr="008C2396">
              <w:rPr>
                <w:rFonts w:ascii="Arial" w:hAnsi="Arial" w:cs="Arial"/>
                <w:b w:val="0"/>
                <w:sz w:val="22"/>
                <w:szCs w:val="22"/>
                <w:lang w:val="es-CO"/>
              </w:rPr>
              <w:t>:</w:t>
            </w:r>
          </w:p>
        </w:tc>
        <w:tc>
          <w:tcPr>
            <w:tcW w:w="6951" w:type="dxa"/>
            <w:vAlign w:val="center"/>
          </w:tcPr>
          <w:p w:rsidR="006E33C2" w:rsidRPr="00A00305" w:rsidRDefault="002F7D4B" w:rsidP="006E1F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Maria Belem Yañez Sanchez</w:t>
            </w:r>
          </w:p>
        </w:tc>
      </w:tr>
    </w:tbl>
    <w:p w:rsidR="00CD780B" w:rsidRPr="008C2396" w:rsidRDefault="00CD780B" w:rsidP="00CD780B">
      <w:pPr>
        <w:rPr>
          <w:rFonts w:ascii="Arial" w:hAnsi="Arial" w:cs="Arial"/>
          <w:lang w:val="es-ES_tradnl" w:eastAsia="en-US"/>
        </w:rPr>
      </w:pPr>
    </w:p>
    <w:p w:rsidR="0057111E" w:rsidRPr="008C2396" w:rsidRDefault="00AC1665" w:rsidP="0050044E">
      <w:pPr>
        <w:pStyle w:val="Ttulo1"/>
        <w:rPr>
          <w:rFonts w:cs="Arial"/>
          <w:szCs w:val="28"/>
        </w:rPr>
      </w:pPr>
      <w:bookmarkStart w:id="2" w:name="_Toc97289302"/>
      <w:r w:rsidRPr="008C2396">
        <w:rPr>
          <w:rFonts w:cs="Arial"/>
        </w:rPr>
        <w:t>FASE DE FORMALIZACIÓ</w:t>
      </w:r>
      <w:r w:rsidR="00A461FC" w:rsidRPr="008C2396">
        <w:rPr>
          <w:rFonts w:cs="Arial"/>
        </w:rPr>
        <w:t>N</w:t>
      </w:r>
      <w:bookmarkEnd w:id="2"/>
    </w:p>
    <w:p w:rsidR="0057111E" w:rsidRPr="008C2396" w:rsidRDefault="0057111E" w:rsidP="00B7008A">
      <w:pPr>
        <w:jc w:val="center"/>
        <w:rPr>
          <w:rFonts w:ascii="Arial" w:hAnsi="Arial" w:cs="Arial"/>
          <w:b/>
          <w:sz w:val="28"/>
          <w:szCs w:val="28"/>
        </w:rPr>
      </w:pPr>
    </w:p>
    <w:tbl>
      <w:tblPr>
        <w:tblStyle w:val="Tabladecuadrcula3-nfasis5"/>
        <w:tblW w:w="10348" w:type="dxa"/>
        <w:tblLook w:val="04A0" w:firstRow="1" w:lastRow="0" w:firstColumn="1" w:lastColumn="0" w:noHBand="0" w:noVBand="1"/>
      </w:tblPr>
      <w:tblGrid>
        <w:gridCol w:w="10348"/>
      </w:tblGrid>
      <w:tr w:rsidR="00554294" w:rsidRPr="008C2396" w:rsidTr="002F7D4B">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10348" w:type="dxa"/>
          </w:tcPr>
          <w:p w:rsidR="00554294" w:rsidRPr="008C2396" w:rsidRDefault="00554294" w:rsidP="00554294">
            <w:pPr>
              <w:jc w:val="center"/>
              <w:rPr>
                <w:rFonts w:ascii="Arial" w:hAnsi="Arial" w:cs="Arial"/>
                <w:b w:val="0"/>
                <w:sz w:val="22"/>
                <w:szCs w:val="22"/>
              </w:rPr>
            </w:pPr>
            <w:r w:rsidRPr="008C2396">
              <w:rPr>
                <w:rFonts w:ascii="Arial" w:hAnsi="Arial" w:cs="Arial"/>
                <w:b w:val="0"/>
                <w:sz w:val="22"/>
                <w:szCs w:val="22"/>
              </w:rPr>
              <w:t xml:space="preserve">Descripción </w:t>
            </w:r>
            <w:r w:rsidR="00A3566A" w:rsidRPr="008C2396">
              <w:rPr>
                <w:rFonts w:ascii="Arial" w:hAnsi="Arial" w:cs="Arial"/>
                <w:b w:val="0"/>
                <w:sz w:val="22"/>
                <w:szCs w:val="22"/>
              </w:rPr>
              <w:t xml:space="preserve">de la </w:t>
            </w:r>
            <w:r w:rsidRPr="008C2396">
              <w:rPr>
                <w:rFonts w:ascii="Arial" w:hAnsi="Arial" w:cs="Arial"/>
                <w:b w:val="0"/>
                <w:sz w:val="22"/>
                <w:szCs w:val="22"/>
              </w:rPr>
              <w:t>Solicitud</w:t>
            </w:r>
          </w:p>
        </w:tc>
      </w:tr>
      <w:tr w:rsidR="00554294" w:rsidRPr="008C2396" w:rsidTr="002F7D4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48" w:type="dxa"/>
          </w:tcPr>
          <w:p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rsidTr="002F7D4B">
        <w:trPr>
          <w:trHeight w:val="933"/>
        </w:trPr>
        <w:tc>
          <w:tcPr>
            <w:cnfStyle w:val="001000000000" w:firstRow="0" w:lastRow="0" w:firstColumn="1" w:lastColumn="0" w:oddVBand="0" w:evenVBand="0" w:oddHBand="0" w:evenHBand="0" w:firstRowFirstColumn="0" w:firstRowLastColumn="0" w:lastRowFirstColumn="0" w:lastRowLastColumn="0"/>
            <w:tcW w:w="10348" w:type="dxa"/>
          </w:tcPr>
          <w:p w:rsidR="000D458D" w:rsidRPr="008C2396" w:rsidRDefault="00C822E6" w:rsidP="00554294">
            <w:pPr>
              <w:rPr>
                <w:rFonts w:ascii="Arial" w:hAnsi="Arial" w:cs="Arial"/>
                <w:color w:val="A6A6A6"/>
                <w:sz w:val="22"/>
                <w:szCs w:val="22"/>
              </w:rPr>
            </w:pPr>
            <w:r>
              <w:rPr>
                <w:rFonts w:ascii="Arial" w:hAnsi="Arial" w:cs="Arial"/>
                <w:sz w:val="22"/>
                <w:szCs w:val="22"/>
              </w:rPr>
              <w:t>Creación de un sitio web para un despacho de abogados donde sus clientes enviaran una solicitud mediante un formulario automatizando dicho proceso, seguido de generar un pago para final la transacción, el cliente para dar seguimiento a cada actualización del proceso legal a su demanda deberá crearse una cuenta dentro del sitio web, el administrador recibirá toda la información del cliente previamente dada mediante un formulario, la información deberá crearse en un documento de Word para que el administrador pueda empezar a trabajar</w:t>
            </w:r>
            <w:r w:rsidR="00D3623C">
              <w:rPr>
                <w:rFonts w:ascii="Arial" w:hAnsi="Arial" w:cs="Arial"/>
                <w:sz w:val="22"/>
                <w:szCs w:val="22"/>
              </w:rPr>
              <w:t xml:space="preserve">, el administrador también podrá ver un dashboard los pagos de las solicitudes además de que el cliente deberá recibir notificaciones de cómo avanza su proceso legal, la página debe ser responsive para poder visualizarla en el celular y usar colores azul y blanco de preferencia con opción a colores propuestos.. </w:t>
            </w:r>
            <w:r>
              <w:rPr>
                <w:rFonts w:ascii="Arial" w:hAnsi="Arial" w:cs="Arial"/>
                <w:sz w:val="22"/>
                <w:szCs w:val="22"/>
              </w:rPr>
              <w:t xml:space="preserve"> </w:t>
            </w:r>
            <w:r w:rsidR="00554294" w:rsidRPr="008C2396">
              <w:rPr>
                <w:rFonts w:ascii="Arial" w:hAnsi="Arial" w:cs="Arial"/>
                <w:color w:val="A6A6A6"/>
                <w:sz w:val="22"/>
                <w:szCs w:val="22"/>
              </w:rPr>
              <w:t>.</w:t>
            </w:r>
          </w:p>
        </w:tc>
      </w:tr>
      <w:tr w:rsidR="00554294" w:rsidRPr="008C2396" w:rsidTr="002F7D4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348" w:type="dxa"/>
          </w:tcPr>
          <w:p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rsidTr="002F7D4B">
        <w:trPr>
          <w:trHeight w:val="1189"/>
        </w:trPr>
        <w:tc>
          <w:tcPr>
            <w:cnfStyle w:val="001000000000" w:firstRow="0" w:lastRow="0" w:firstColumn="1" w:lastColumn="0" w:oddVBand="0" w:evenVBand="0" w:oddHBand="0" w:evenHBand="0" w:firstRowFirstColumn="0" w:firstRowLastColumn="0" w:lastRowFirstColumn="0" w:lastRowLastColumn="0"/>
            <w:tcW w:w="10348" w:type="dxa"/>
          </w:tcPr>
          <w:p w:rsidR="00554294" w:rsidRPr="008C2396" w:rsidRDefault="00D3623C" w:rsidP="00554294">
            <w:pPr>
              <w:rPr>
                <w:rFonts w:ascii="Arial" w:hAnsi="Arial" w:cs="Arial"/>
                <w:color w:val="A6A6A6"/>
                <w:sz w:val="22"/>
                <w:szCs w:val="22"/>
              </w:rPr>
            </w:pPr>
            <w:r>
              <w:rPr>
                <w:rFonts w:ascii="Arial" w:hAnsi="Arial" w:cs="Arial"/>
                <w:sz w:val="22"/>
                <w:szCs w:val="22"/>
              </w:rPr>
              <w:t>Sitio web responsive que permita que el usuario envié el formulario con los datos que necesite el abogado para empezar a trabajar en su solicitud además de que el administrador (Abogados), deberán tener esa información en un documento de Word lista para trabajar y dentro del sitio web un dashboard para que puedan ver sus ingresos y actualizar el estatus y comentarios al proceso legal para el cliente que solicito el servicio.</w:t>
            </w:r>
            <w:r w:rsidR="00554294" w:rsidRPr="008C2396">
              <w:rPr>
                <w:rFonts w:ascii="Arial" w:hAnsi="Arial" w:cs="Arial"/>
                <w:color w:val="A6A6A6"/>
                <w:sz w:val="22"/>
                <w:szCs w:val="22"/>
              </w:rPr>
              <w:t xml:space="preserve"> </w:t>
            </w:r>
          </w:p>
        </w:tc>
      </w:tr>
    </w:tbl>
    <w:p w:rsidR="00A461FC" w:rsidRPr="008C2396" w:rsidRDefault="00A461FC" w:rsidP="00A461FC">
      <w:pPr>
        <w:rPr>
          <w:rFonts w:ascii="Arial" w:hAnsi="Arial" w:cs="Arial"/>
          <w:b/>
          <w:sz w:val="28"/>
          <w:szCs w:val="28"/>
        </w:rPr>
      </w:pPr>
    </w:p>
    <w:p w:rsidR="008C2396" w:rsidRDefault="008C2396" w:rsidP="007650F9">
      <w:pPr>
        <w:pStyle w:val="Piedepgina"/>
        <w:tabs>
          <w:tab w:val="clear" w:pos="4252"/>
          <w:tab w:val="clear" w:pos="8504"/>
        </w:tabs>
        <w:spacing w:line="360" w:lineRule="auto"/>
        <w:jc w:val="both"/>
        <w:rPr>
          <w:rFonts w:ascii="Arial" w:hAnsi="Arial" w:cs="Arial"/>
          <w:b/>
          <w:sz w:val="28"/>
          <w:szCs w:val="28"/>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rsidR="00933F02" w:rsidRPr="008C2396" w:rsidRDefault="00C758C6" w:rsidP="0050044E">
      <w:pPr>
        <w:pStyle w:val="Ttulo1"/>
        <w:rPr>
          <w:rFonts w:cs="Arial"/>
        </w:rPr>
      </w:pPr>
      <w:bookmarkStart w:id="3" w:name="_Toc97289303"/>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3"/>
      <w:r w:rsidR="00950088" w:rsidRPr="008C2396">
        <w:rPr>
          <w:rFonts w:cs="Arial"/>
        </w:rPr>
        <w:t xml:space="preserve"> </w:t>
      </w:r>
    </w:p>
    <w:p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1732"/>
        <w:gridCol w:w="1362"/>
        <w:gridCol w:w="1662"/>
        <w:gridCol w:w="1634"/>
        <w:gridCol w:w="1360"/>
      </w:tblGrid>
      <w:tr w:rsidR="00752596" w:rsidRPr="008C2396" w:rsidTr="005119B2">
        <w:trPr>
          <w:trHeight w:val="182"/>
        </w:trPr>
        <w:tc>
          <w:tcPr>
            <w:tcW w:w="2769" w:type="dxa"/>
            <w:shd w:val="clear" w:color="auto" w:fill="9CC2E5" w:themeFill="accent1" w:themeFillTint="99"/>
            <w:vAlign w:val="center"/>
          </w:tcPr>
          <w:p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094" w:type="dxa"/>
            <w:gridSpan w:val="2"/>
            <w:shd w:val="clear" w:color="auto" w:fill="FFFFFF"/>
          </w:tcPr>
          <w:p w:rsidR="00752596" w:rsidRPr="00FA6FB7" w:rsidRDefault="00FA6FB7" w:rsidP="00CF1DBE">
            <w:pPr>
              <w:jc w:val="center"/>
              <w:rPr>
                <w:rFonts w:ascii="Arial" w:hAnsi="Arial" w:cs="Arial"/>
                <w:b/>
                <w:sz w:val="22"/>
                <w:szCs w:val="22"/>
              </w:rPr>
            </w:pPr>
            <w:r w:rsidRPr="00FA6FB7">
              <w:rPr>
                <w:rFonts w:ascii="Arial" w:hAnsi="Arial" w:cs="Arial"/>
                <w:b/>
                <w:sz w:val="22"/>
                <w:szCs w:val="22"/>
              </w:rPr>
              <w:t>22/02/2022</w:t>
            </w:r>
          </w:p>
        </w:tc>
        <w:tc>
          <w:tcPr>
            <w:tcW w:w="1662" w:type="dxa"/>
            <w:shd w:val="clear" w:color="auto" w:fill="9CC2E5" w:themeFill="accent1" w:themeFillTint="99"/>
          </w:tcPr>
          <w:p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994" w:type="dxa"/>
            <w:gridSpan w:val="2"/>
            <w:shd w:val="clear" w:color="auto" w:fill="FFFFFF"/>
          </w:tcPr>
          <w:p w:rsidR="00752596" w:rsidRPr="00F00BEC" w:rsidRDefault="00FA6FB7" w:rsidP="00CF1DBE">
            <w:pPr>
              <w:jc w:val="center"/>
              <w:rPr>
                <w:rFonts w:ascii="Arial" w:hAnsi="Arial" w:cs="Arial"/>
                <w:b/>
                <w:sz w:val="22"/>
                <w:szCs w:val="22"/>
              </w:rPr>
            </w:pPr>
            <w:r w:rsidRPr="00F00BEC">
              <w:rPr>
                <w:rFonts w:ascii="Arial" w:hAnsi="Arial" w:cs="Arial"/>
                <w:b/>
                <w:sz w:val="22"/>
                <w:szCs w:val="22"/>
              </w:rPr>
              <w:t>25/02/2022</w:t>
            </w:r>
          </w:p>
        </w:tc>
      </w:tr>
      <w:tr w:rsidR="00C5127D" w:rsidRPr="008C2396" w:rsidTr="00383C06">
        <w:trPr>
          <w:trHeight w:val="182"/>
        </w:trPr>
        <w:tc>
          <w:tcPr>
            <w:tcW w:w="10519" w:type="dxa"/>
            <w:gridSpan w:val="6"/>
            <w:shd w:val="clear" w:color="auto" w:fill="9CC2E5" w:themeFill="accent1" w:themeFillTint="99"/>
            <w:vAlign w:val="center"/>
          </w:tcPr>
          <w:p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rsidTr="005119B2">
        <w:trPr>
          <w:trHeight w:val="1578"/>
        </w:trPr>
        <w:tc>
          <w:tcPr>
            <w:tcW w:w="2769" w:type="dxa"/>
            <w:shd w:val="clear" w:color="auto" w:fill="9CC2E5" w:themeFill="accent1" w:themeFillTint="99"/>
            <w:vAlign w:val="center"/>
          </w:tcPr>
          <w:p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750" w:type="dxa"/>
            <w:gridSpan w:val="5"/>
            <w:shd w:val="clear" w:color="auto" w:fill="auto"/>
          </w:tcPr>
          <w:p w:rsidR="00B36D46" w:rsidRPr="00B1279A" w:rsidRDefault="00383C06" w:rsidP="00B36D46">
            <w:pPr>
              <w:rPr>
                <w:rFonts w:ascii="Arial" w:hAnsi="Arial" w:cs="Arial"/>
                <w:sz w:val="22"/>
                <w:szCs w:val="22"/>
              </w:rPr>
            </w:pPr>
            <w:r w:rsidRPr="00B1279A">
              <w:rPr>
                <w:rFonts w:ascii="Arial" w:hAnsi="Arial" w:cs="Arial"/>
                <w:sz w:val="22"/>
                <w:szCs w:val="22"/>
              </w:rPr>
              <w:t xml:space="preserve">Desarrollo del sitio web, el </w:t>
            </w:r>
            <w:r w:rsidR="00B1279A" w:rsidRPr="00B1279A">
              <w:rPr>
                <w:rFonts w:ascii="Arial" w:hAnsi="Arial" w:cs="Arial"/>
                <w:sz w:val="22"/>
                <w:szCs w:val="22"/>
              </w:rPr>
              <w:t>formulario, dashboard</w:t>
            </w:r>
            <w:r w:rsidRPr="00B1279A">
              <w:rPr>
                <w:rFonts w:ascii="Arial" w:hAnsi="Arial" w:cs="Arial"/>
                <w:sz w:val="22"/>
                <w:szCs w:val="22"/>
              </w:rPr>
              <w:t xml:space="preserve"> y toda la configuración de </w:t>
            </w:r>
            <w:r w:rsidR="00B1279A" w:rsidRPr="00B1279A">
              <w:rPr>
                <w:rFonts w:ascii="Arial" w:hAnsi="Arial" w:cs="Arial"/>
                <w:sz w:val="22"/>
                <w:szCs w:val="22"/>
              </w:rPr>
              <w:t xml:space="preserve">notificaciones queda en espera el proceso de transacciones </w:t>
            </w:r>
            <w:r w:rsidR="005119B2" w:rsidRPr="00B1279A">
              <w:rPr>
                <w:rFonts w:ascii="Arial" w:hAnsi="Arial" w:cs="Arial"/>
                <w:sz w:val="22"/>
                <w:szCs w:val="22"/>
              </w:rPr>
              <w:t>monetarias,</w:t>
            </w:r>
            <w:r w:rsidR="00B1279A" w:rsidRPr="00B1279A">
              <w:rPr>
                <w:rFonts w:ascii="Arial" w:hAnsi="Arial" w:cs="Arial"/>
                <w:sz w:val="22"/>
                <w:szCs w:val="22"/>
              </w:rPr>
              <w:t xml:space="preserve"> pero se </w:t>
            </w:r>
            <w:proofErr w:type="gramStart"/>
            <w:r w:rsidR="00B1279A" w:rsidRPr="00B1279A">
              <w:rPr>
                <w:rFonts w:ascii="Arial" w:hAnsi="Arial" w:cs="Arial"/>
                <w:sz w:val="22"/>
                <w:szCs w:val="22"/>
              </w:rPr>
              <w:t>desarrollara</w:t>
            </w:r>
            <w:proofErr w:type="gramEnd"/>
            <w:r w:rsidR="00B1279A" w:rsidRPr="00B1279A">
              <w:rPr>
                <w:rFonts w:ascii="Arial" w:hAnsi="Arial" w:cs="Arial"/>
                <w:sz w:val="22"/>
                <w:szCs w:val="22"/>
              </w:rPr>
              <w:t xml:space="preserve"> la UI/UX.</w:t>
            </w:r>
          </w:p>
          <w:p w:rsidR="008355CE" w:rsidRPr="008C2396" w:rsidRDefault="008355CE" w:rsidP="00B36D46">
            <w:pPr>
              <w:rPr>
                <w:rFonts w:ascii="Arial" w:hAnsi="Arial" w:cs="Arial"/>
                <w:sz w:val="22"/>
                <w:szCs w:val="22"/>
              </w:rPr>
            </w:pPr>
          </w:p>
        </w:tc>
      </w:tr>
      <w:tr w:rsidR="006962B9" w:rsidRPr="008C2396" w:rsidTr="005119B2">
        <w:trPr>
          <w:trHeight w:val="1578"/>
        </w:trPr>
        <w:tc>
          <w:tcPr>
            <w:tcW w:w="2769" w:type="dxa"/>
            <w:shd w:val="clear" w:color="auto" w:fill="9CC2E5" w:themeFill="accent1" w:themeFillTint="99"/>
            <w:vAlign w:val="center"/>
          </w:tcPr>
          <w:p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750" w:type="dxa"/>
            <w:gridSpan w:val="5"/>
            <w:shd w:val="clear" w:color="auto" w:fill="auto"/>
          </w:tcPr>
          <w:p w:rsidR="006962B9" w:rsidRDefault="00383C06" w:rsidP="00383C06">
            <w:pPr>
              <w:numPr>
                <w:ilvl w:val="0"/>
                <w:numId w:val="33"/>
              </w:numPr>
              <w:rPr>
                <w:rFonts w:ascii="Arial" w:hAnsi="Arial" w:cs="Arial"/>
                <w:sz w:val="22"/>
                <w:szCs w:val="22"/>
              </w:rPr>
            </w:pPr>
            <w:r w:rsidRPr="00383C06">
              <w:rPr>
                <w:rFonts w:ascii="Arial" w:hAnsi="Arial" w:cs="Arial"/>
                <w:sz w:val="22"/>
                <w:szCs w:val="22"/>
              </w:rPr>
              <w:t>Al aprobar un pedido, la solicitud pasará al siguiente paso del flujo de trabajo (</w:t>
            </w:r>
            <w:proofErr w:type="spellStart"/>
            <w:r w:rsidRPr="00383C06">
              <w:rPr>
                <w:rFonts w:ascii="Arial" w:hAnsi="Arial" w:cs="Arial"/>
                <w:sz w:val="22"/>
                <w:szCs w:val="22"/>
              </w:rPr>
              <w:t>workflow</w:t>
            </w:r>
            <w:proofErr w:type="spellEnd"/>
            <w:r w:rsidRPr="00383C06">
              <w:rPr>
                <w:rFonts w:ascii="Arial" w:hAnsi="Arial" w:cs="Arial"/>
                <w:sz w:val="22"/>
                <w:szCs w:val="22"/>
              </w:rPr>
              <w:t>) de aprobación configurado en el sistema.</w:t>
            </w:r>
          </w:p>
          <w:p w:rsidR="00383C06" w:rsidRPr="00383C06" w:rsidRDefault="00383C06" w:rsidP="00383C06">
            <w:pPr>
              <w:numPr>
                <w:ilvl w:val="0"/>
                <w:numId w:val="33"/>
              </w:numPr>
              <w:rPr>
                <w:rFonts w:ascii="Arial" w:hAnsi="Arial" w:cs="Arial"/>
                <w:sz w:val="22"/>
                <w:szCs w:val="22"/>
              </w:rPr>
            </w:pPr>
            <w:r w:rsidRPr="00383C06">
              <w:rPr>
                <w:rFonts w:ascii="Arial" w:hAnsi="Arial" w:cs="Arial"/>
                <w:sz w:val="22"/>
                <w:szCs w:val="22"/>
              </w:rPr>
              <w:t>El sistema per</w:t>
            </w:r>
            <w:r>
              <w:rPr>
                <w:rFonts w:ascii="Arial" w:hAnsi="Arial" w:cs="Arial"/>
                <w:sz w:val="22"/>
                <w:szCs w:val="22"/>
              </w:rPr>
              <w:t>mitirá el envío automatizado del estatus de la solicitud.</w:t>
            </w:r>
          </w:p>
          <w:p w:rsidR="00383C06" w:rsidRDefault="00383C06" w:rsidP="00383C06">
            <w:pPr>
              <w:numPr>
                <w:ilvl w:val="0"/>
                <w:numId w:val="33"/>
              </w:numPr>
              <w:rPr>
                <w:rFonts w:ascii="Arial" w:hAnsi="Arial" w:cs="Arial"/>
                <w:sz w:val="22"/>
                <w:szCs w:val="22"/>
              </w:rPr>
            </w:pPr>
            <w:r>
              <w:rPr>
                <w:rFonts w:ascii="Arial" w:hAnsi="Arial" w:cs="Arial"/>
                <w:sz w:val="22"/>
                <w:szCs w:val="22"/>
              </w:rPr>
              <w:t>El sistema proveerá un formulario al usuario para poder procesar su solicitud.</w:t>
            </w:r>
          </w:p>
          <w:p w:rsidR="00383C06" w:rsidRDefault="00383C06" w:rsidP="00383C06">
            <w:pPr>
              <w:numPr>
                <w:ilvl w:val="0"/>
                <w:numId w:val="33"/>
              </w:numPr>
              <w:rPr>
                <w:rFonts w:ascii="Arial" w:hAnsi="Arial" w:cs="Arial"/>
                <w:sz w:val="22"/>
                <w:szCs w:val="22"/>
              </w:rPr>
            </w:pPr>
            <w:r>
              <w:rPr>
                <w:rFonts w:ascii="Arial" w:hAnsi="Arial" w:cs="Arial"/>
                <w:sz w:val="22"/>
                <w:szCs w:val="22"/>
              </w:rPr>
              <w:t>El sistema será mediante acceso web.</w:t>
            </w:r>
          </w:p>
          <w:p w:rsidR="00383C06" w:rsidRDefault="00383C06" w:rsidP="00383C06">
            <w:pPr>
              <w:numPr>
                <w:ilvl w:val="0"/>
                <w:numId w:val="33"/>
              </w:numPr>
              <w:rPr>
                <w:rFonts w:ascii="Arial" w:hAnsi="Arial" w:cs="Arial"/>
                <w:sz w:val="22"/>
                <w:szCs w:val="22"/>
              </w:rPr>
            </w:pPr>
            <w:r>
              <w:rPr>
                <w:rFonts w:ascii="Arial" w:hAnsi="Arial" w:cs="Arial"/>
                <w:sz w:val="22"/>
                <w:szCs w:val="22"/>
              </w:rPr>
              <w:t>El sistema deberá ser responsive y con colores de preferencia azul y blanco.</w:t>
            </w:r>
          </w:p>
          <w:p w:rsidR="00383C06" w:rsidRPr="00383C06" w:rsidRDefault="00383C06" w:rsidP="00383C06">
            <w:pPr>
              <w:numPr>
                <w:ilvl w:val="0"/>
                <w:numId w:val="33"/>
              </w:numPr>
              <w:rPr>
                <w:rFonts w:ascii="Arial" w:hAnsi="Arial" w:cs="Arial"/>
                <w:sz w:val="22"/>
                <w:szCs w:val="22"/>
              </w:rPr>
            </w:pPr>
            <w:r w:rsidRPr="00383C06">
              <w:rPr>
                <w:rFonts w:ascii="Arial" w:hAnsi="Arial" w:cs="Arial"/>
                <w:sz w:val="22"/>
                <w:szCs w:val="22"/>
              </w:rPr>
              <w:t>El proceso de compras en el sistema abarcará los siguientes pasos y transacciones: Ingreso de la requisición, emisión de la solicitud de cotización y emisión de la orden de compra.</w:t>
            </w:r>
          </w:p>
          <w:p w:rsidR="00383C06" w:rsidRPr="00383C06" w:rsidRDefault="00383C06" w:rsidP="00383C06">
            <w:pPr>
              <w:numPr>
                <w:ilvl w:val="0"/>
                <w:numId w:val="33"/>
              </w:numPr>
              <w:rPr>
                <w:rFonts w:ascii="Arial" w:hAnsi="Arial" w:cs="Arial"/>
                <w:sz w:val="22"/>
                <w:szCs w:val="22"/>
              </w:rPr>
            </w:pPr>
            <w:r w:rsidRPr="00383C06">
              <w:rPr>
                <w:rFonts w:ascii="Arial" w:hAnsi="Arial" w:cs="Arial"/>
                <w:sz w:val="22"/>
                <w:szCs w:val="22"/>
              </w:rPr>
              <w:t>El campo de monto acepta únicamente valores numéricos con dos decimales.</w:t>
            </w:r>
          </w:p>
          <w:p w:rsidR="00383C06" w:rsidRPr="00383C06" w:rsidRDefault="00383C06" w:rsidP="00383C06">
            <w:pPr>
              <w:numPr>
                <w:ilvl w:val="0"/>
                <w:numId w:val="33"/>
              </w:numPr>
              <w:rPr>
                <w:rFonts w:ascii="Arial" w:hAnsi="Arial" w:cs="Arial"/>
                <w:sz w:val="22"/>
                <w:szCs w:val="22"/>
              </w:rPr>
            </w:pPr>
            <w:r w:rsidRPr="00383C06">
              <w:rPr>
                <w:rFonts w:ascii="Arial" w:hAnsi="Arial" w:cs="Arial"/>
                <w:sz w:val="22"/>
                <w:szCs w:val="22"/>
              </w:rPr>
              <w:t>El campo fecha de transacción acepta únicamente fechas anteriores al día de hoy (día actual).</w:t>
            </w:r>
          </w:p>
          <w:p w:rsidR="00383C06" w:rsidRPr="00383C06" w:rsidRDefault="00383C06" w:rsidP="00383C06">
            <w:pPr>
              <w:numPr>
                <w:ilvl w:val="0"/>
                <w:numId w:val="33"/>
              </w:numPr>
              <w:rPr>
                <w:rFonts w:ascii="Arial" w:hAnsi="Arial" w:cs="Arial"/>
                <w:sz w:val="22"/>
                <w:szCs w:val="22"/>
              </w:rPr>
            </w:pPr>
            <w:r w:rsidRPr="00383C06">
              <w:rPr>
                <w:rFonts w:ascii="Arial" w:hAnsi="Arial" w:cs="Arial"/>
                <w:sz w:val="22"/>
                <w:szCs w:val="22"/>
              </w:rPr>
              <w:t>El campo nombre acepta caracteres alfabéticos únicamente.</w:t>
            </w:r>
          </w:p>
          <w:p w:rsidR="00383C06" w:rsidRPr="00383C06" w:rsidRDefault="00383C06" w:rsidP="00383C06">
            <w:pPr>
              <w:numPr>
                <w:ilvl w:val="0"/>
                <w:numId w:val="33"/>
              </w:numPr>
              <w:rPr>
                <w:rFonts w:ascii="Arial" w:hAnsi="Arial" w:cs="Arial"/>
                <w:sz w:val="22"/>
                <w:szCs w:val="22"/>
              </w:rPr>
            </w:pPr>
            <w:r w:rsidRPr="00383C06">
              <w:rPr>
                <w:rFonts w:ascii="Arial" w:hAnsi="Arial" w:cs="Arial"/>
                <w:sz w:val="22"/>
                <w:szCs w:val="22"/>
              </w:rPr>
              <w:t>El campo dirección acepta caracteres alfabéticos, numéricos y especiales.</w:t>
            </w:r>
          </w:p>
        </w:tc>
      </w:tr>
      <w:tr w:rsidR="00D51922" w:rsidRPr="008C2396" w:rsidTr="005119B2">
        <w:trPr>
          <w:trHeight w:val="1578"/>
        </w:trPr>
        <w:tc>
          <w:tcPr>
            <w:tcW w:w="2769" w:type="dxa"/>
            <w:shd w:val="clear" w:color="auto" w:fill="9CC2E5" w:themeFill="accent1" w:themeFillTint="99"/>
            <w:vAlign w:val="center"/>
          </w:tcPr>
          <w:p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750" w:type="dxa"/>
            <w:gridSpan w:val="5"/>
            <w:shd w:val="clear" w:color="auto" w:fill="auto"/>
          </w:tcPr>
          <w:p w:rsidR="00383C06" w:rsidRPr="00383C06" w:rsidRDefault="00383C06" w:rsidP="00383C06">
            <w:pPr>
              <w:rPr>
                <w:rFonts w:ascii="Arial" w:hAnsi="Arial" w:cs="Arial"/>
                <w:sz w:val="22"/>
                <w:szCs w:val="22"/>
                <w:lang w:val="es-CO"/>
              </w:rPr>
            </w:pPr>
            <w:r w:rsidRPr="00383C06">
              <w:rPr>
                <w:rFonts w:ascii="Arial" w:hAnsi="Arial" w:cs="Arial"/>
                <w:sz w:val="22"/>
                <w:szCs w:val="22"/>
                <w:lang w:val="es-CO"/>
              </w:rPr>
              <w:t>Rendimiento</w:t>
            </w:r>
          </w:p>
          <w:p w:rsidR="00383C06" w:rsidRPr="00383C06" w:rsidRDefault="00383C06" w:rsidP="00383C06">
            <w:pPr>
              <w:rPr>
                <w:rFonts w:ascii="Arial" w:hAnsi="Arial" w:cs="Arial"/>
                <w:sz w:val="22"/>
                <w:szCs w:val="22"/>
                <w:lang w:val="es-CO"/>
              </w:rPr>
            </w:pPr>
            <w:r w:rsidRPr="00383C06">
              <w:rPr>
                <w:rFonts w:ascii="Arial" w:hAnsi="Arial" w:cs="Arial"/>
                <w:sz w:val="22"/>
                <w:szCs w:val="22"/>
                <w:lang w:val="es-CO"/>
              </w:rPr>
              <w:t>Disponibilidad</w:t>
            </w:r>
          </w:p>
          <w:p w:rsidR="00383C06" w:rsidRPr="00383C06" w:rsidRDefault="00383C06" w:rsidP="00383C06">
            <w:pPr>
              <w:rPr>
                <w:rFonts w:ascii="Arial" w:hAnsi="Arial" w:cs="Arial"/>
                <w:sz w:val="22"/>
                <w:szCs w:val="22"/>
                <w:lang w:val="es-CO"/>
              </w:rPr>
            </w:pPr>
            <w:r w:rsidRPr="00383C06">
              <w:rPr>
                <w:rFonts w:ascii="Arial" w:hAnsi="Arial" w:cs="Arial"/>
                <w:sz w:val="22"/>
                <w:szCs w:val="22"/>
                <w:lang w:val="es-CO"/>
              </w:rPr>
              <w:t>Durabilidad</w:t>
            </w:r>
          </w:p>
          <w:p w:rsidR="00383C06" w:rsidRPr="00383C06" w:rsidRDefault="00383C06" w:rsidP="00383C06">
            <w:pPr>
              <w:rPr>
                <w:rFonts w:ascii="Arial" w:hAnsi="Arial" w:cs="Arial"/>
                <w:sz w:val="22"/>
                <w:szCs w:val="22"/>
                <w:lang w:val="es-CO"/>
              </w:rPr>
            </w:pPr>
            <w:r w:rsidRPr="00383C06">
              <w:rPr>
                <w:rFonts w:ascii="Arial" w:hAnsi="Arial" w:cs="Arial"/>
                <w:sz w:val="22"/>
                <w:szCs w:val="22"/>
                <w:lang w:val="es-CO"/>
              </w:rPr>
              <w:t>Estabilidad</w:t>
            </w:r>
          </w:p>
          <w:p w:rsidR="00383C06" w:rsidRPr="00383C06" w:rsidRDefault="00383C06" w:rsidP="00383C06">
            <w:pPr>
              <w:rPr>
                <w:rFonts w:ascii="Arial" w:hAnsi="Arial" w:cs="Arial"/>
                <w:sz w:val="22"/>
                <w:szCs w:val="22"/>
                <w:lang w:val="es-CO"/>
              </w:rPr>
            </w:pPr>
            <w:r w:rsidRPr="00383C06">
              <w:rPr>
                <w:rFonts w:ascii="Arial" w:hAnsi="Arial" w:cs="Arial"/>
                <w:sz w:val="22"/>
                <w:szCs w:val="22"/>
                <w:lang w:val="es-CO"/>
              </w:rPr>
              <w:t>Funcionalidad</w:t>
            </w:r>
          </w:p>
          <w:p w:rsidR="00383C06" w:rsidRPr="00383C06" w:rsidRDefault="00383C06" w:rsidP="00383C06">
            <w:pPr>
              <w:rPr>
                <w:rFonts w:ascii="Arial" w:hAnsi="Arial" w:cs="Arial"/>
                <w:sz w:val="22"/>
                <w:szCs w:val="22"/>
                <w:lang w:val="es-CO"/>
              </w:rPr>
            </w:pPr>
            <w:r w:rsidRPr="00383C06">
              <w:rPr>
                <w:rFonts w:ascii="Arial" w:hAnsi="Arial" w:cs="Arial"/>
                <w:sz w:val="22"/>
                <w:szCs w:val="22"/>
                <w:lang w:val="es-CO"/>
              </w:rPr>
              <w:t>Accesibilidad</w:t>
            </w:r>
          </w:p>
          <w:p w:rsidR="00D51922" w:rsidRPr="008C2396" w:rsidRDefault="00383C06" w:rsidP="00383C06">
            <w:pPr>
              <w:rPr>
                <w:rFonts w:ascii="Arial" w:hAnsi="Arial" w:cs="Arial"/>
                <w:color w:val="A6A6A6"/>
                <w:sz w:val="22"/>
                <w:szCs w:val="22"/>
                <w:lang w:val="es-CO"/>
              </w:rPr>
            </w:pPr>
            <w:r w:rsidRPr="00383C06">
              <w:rPr>
                <w:rFonts w:ascii="Arial" w:hAnsi="Arial" w:cs="Arial"/>
                <w:sz w:val="22"/>
                <w:szCs w:val="22"/>
                <w:lang w:val="es-CO"/>
              </w:rPr>
              <w:t>Adaptabilidad</w:t>
            </w:r>
          </w:p>
        </w:tc>
      </w:tr>
      <w:tr w:rsidR="006962B9" w:rsidRPr="008C2396" w:rsidTr="005119B2">
        <w:trPr>
          <w:trHeight w:val="1996"/>
        </w:trPr>
        <w:tc>
          <w:tcPr>
            <w:tcW w:w="2769" w:type="dxa"/>
            <w:shd w:val="clear" w:color="auto" w:fill="9CC2E5" w:themeFill="accent1" w:themeFillTint="99"/>
            <w:vAlign w:val="center"/>
          </w:tcPr>
          <w:p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lastRenderedPageBreak/>
              <w:t>Interesados en la solución</w:t>
            </w:r>
          </w:p>
        </w:tc>
        <w:tc>
          <w:tcPr>
            <w:tcW w:w="7750"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5618"/>
            </w:tblGrid>
            <w:tr w:rsidR="00F0451E" w:rsidRPr="008C2396" w:rsidTr="00287554">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rsidTr="00287554">
              <w:tc>
                <w:tcPr>
                  <w:tcW w:w="0" w:type="auto"/>
                  <w:shd w:val="clear" w:color="auto" w:fill="auto"/>
                </w:tcPr>
                <w:p w:rsidR="00F0451E" w:rsidRPr="00B1279A" w:rsidRDefault="00B1279A" w:rsidP="0031230D">
                  <w:pPr>
                    <w:jc w:val="center"/>
                    <w:rPr>
                      <w:rFonts w:ascii="Arial" w:hAnsi="Arial" w:cs="Arial"/>
                      <w:sz w:val="20"/>
                      <w:szCs w:val="20"/>
                    </w:rPr>
                  </w:pPr>
                  <w:r w:rsidRPr="00B1279A">
                    <w:rPr>
                      <w:rFonts w:ascii="Arial" w:hAnsi="Arial" w:cs="Arial"/>
                      <w:sz w:val="22"/>
                      <w:szCs w:val="22"/>
                    </w:rPr>
                    <w:t>Abogados</w:t>
                  </w:r>
                </w:p>
              </w:tc>
              <w:tc>
                <w:tcPr>
                  <w:tcW w:w="0" w:type="auto"/>
                  <w:shd w:val="clear" w:color="auto" w:fill="auto"/>
                </w:tcPr>
                <w:p w:rsidR="00311F0C" w:rsidRPr="00B1279A" w:rsidRDefault="00B1279A" w:rsidP="00B1279A">
                  <w:pPr>
                    <w:jc w:val="center"/>
                    <w:rPr>
                      <w:rFonts w:ascii="Arial" w:hAnsi="Arial" w:cs="Arial"/>
                      <w:sz w:val="20"/>
                      <w:szCs w:val="20"/>
                    </w:rPr>
                  </w:pPr>
                  <w:r w:rsidRPr="00B1279A">
                    <w:rPr>
                      <w:rFonts w:ascii="Arial" w:hAnsi="Arial" w:cs="Arial"/>
                      <w:sz w:val="22"/>
                      <w:szCs w:val="22"/>
                    </w:rPr>
                    <w:t>Compartiendo información de los clientes y los posibles requerimientos dentro del formulario.</w:t>
                  </w:r>
                </w:p>
              </w:tc>
            </w:tr>
            <w:tr w:rsidR="00F0451E" w:rsidRPr="008C2396" w:rsidTr="00287554">
              <w:tc>
                <w:tcPr>
                  <w:tcW w:w="0" w:type="auto"/>
                  <w:shd w:val="clear" w:color="auto" w:fill="auto"/>
                </w:tcPr>
                <w:p w:rsidR="00F0451E" w:rsidRPr="008C2396" w:rsidRDefault="00B1279A" w:rsidP="0031230D">
                  <w:pPr>
                    <w:jc w:val="center"/>
                    <w:rPr>
                      <w:rFonts w:ascii="Arial" w:hAnsi="Arial" w:cs="Arial"/>
                      <w:sz w:val="20"/>
                      <w:szCs w:val="20"/>
                    </w:rPr>
                  </w:pPr>
                  <w:r>
                    <w:rPr>
                      <w:rFonts w:ascii="Arial" w:hAnsi="Arial" w:cs="Arial"/>
                      <w:sz w:val="20"/>
                      <w:szCs w:val="20"/>
                    </w:rPr>
                    <w:t>Diseñador UI/UX</w:t>
                  </w:r>
                </w:p>
              </w:tc>
              <w:tc>
                <w:tcPr>
                  <w:tcW w:w="0" w:type="auto"/>
                  <w:shd w:val="clear" w:color="auto" w:fill="auto"/>
                </w:tcPr>
                <w:p w:rsidR="00F0451E" w:rsidRPr="008C2396" w:rsidRDefault="00B1279A" w:rsidP="0031230D">
                  <w:pPr>
                    <w:jc w:val="center"/>
                    <w:rPr>
                      <w:rFonts w:ascii="Arial" w:hAnsi="Arial" w:cs="Arial"/>
                      <w:sz w:val="20"/>
                      <w:szCs w:val="20"/>
                    </w:rPr>
                  </w:pPr>
                  <w:r>
                    <w:rPr>
                      <w:rFonts w:ascii="Arial" w:hAnsi="Arial" w:cs="Arial"/>
                      <w:sz w:val="20"/>
                      <w:szCs w:val="20"/>
                    </w:rPr>
                    <w:t>Apoyo con la interfaz gráfica del sitio web.</w:t>
                  </w:r>
                </w:p>
              </w:tc>
            </w:tr>
            <w:tr w:rsidR="00F0451E" w:rsidRPr="008C2396" w:rsidTr="00287554">
              <w:tc>
                <w:tcPr>
                  <w:tcW w:w="0" w:type="auto"/>
                  <w:shd w:val="clear" w:color="auto" w:fill="auto"/>
                </w:tcPr>
                <w:p w:rsidR="00F0451E" w:rsidRPr="008C2396" w:rsidRDefault="00B1279A" w:rsidP="0031230D">
                  <w:pPr>
                    <w:jc w:val="center"/>
                    <w:rPr>
                      <w:rFonts w:ascii="Arial" w:hAnsi="Arial" w:cs="Arial"/>
                      <w:sz w:val="20"/>
                      <w:szCs w:val="20"/>
                    </w:rPr>
                  </w:pPr>
                  <w:r>
                    <w:rPr>
                      <w:rFonts w:ascii="Arial" w:hAnsi="Arial" w:cs="Arial"/>
                      <w:sz w:val="20"/>
                      <w:szCs w:val="20"/>
                    </w:rPr>
                    <w:t>Clientes</w:t>
                  </w:r>
                </w:p>
              </w:tc>
              <w:tc>
                <w:tcPr>
                  <w:tcW w:w="0" w:type="auto"/>
                  <w:shd w:val="clear" w:color="auto" w:fill="auto"/>
                </w:tcPr>
                <w:p w:rsidR="00F0451E" w:rsidRPr="008C2396" w:rsidRDefault="00B1279A" w:rsidP="0031230D">
                  <w:pPr>
                    <w:jc w:val="center"/>
                    <w:rPr>
                      <w:rFonts w:ascii="Arial" w:hAnsi="Arial" w:cs="Arial"/>
                      <w:sz w:val="20"/>
                      <w:szCs w:val="20"/>
                    </w:rPr>
                  </w:pPr>
                  <w:r>
                    <w:rPr>
                      <w:rFonts w:ascii="Arial" w:hAnsi="Arial" w:cs="Arial"/>
                      <w:sz w:val="20"/>
                      <w:szCs w:val="20"/>
                    </w:rPr>
                    <w:t>Compartiendo casos para probar la solución de respuesta usando el sitio web.</w:t>
                  </w:r>
                </w:p>
              </w:tc>
            </w:tr>
          </w:tbl>
          <w:p w:rsidR="006962B9" w:rsidRPr="008C2396" w:rsidRDefault="006962B9" w:rsidP="00F0451E">
            <w:pPr>
              <w:jc w:val="center"/>
              <w:rPr>
                <w:rFonts w:ascii="Arial" w:hAnsi="Arial" w:cs="Arial"/>
                <w:sz w:val="20"/>
                <w:szCs w:val="20"/>
              </w:rPr>
            </w:pPr>
          </w:p>
        </w:tc>
      </w:tr>
      <w:tr w:rsidR="00CF1831" w:rsidRPr="008C2396" w:rsidTr="005119B2">
        <w:trPr>
          <w:trHeight w:val="843"/>
        </w:trPr>
        <w:tc>
          <w:tcPr>
            <w:tcW w:w="2769" w:type="dxa"/>
            <w:shd w:val="clear" w:color="auto" w:fill="9CC2E5" w:themeFill="accent1" w:themeFillTint="99"/>
            <w:vAlign w:val="center"/>
          </w:tcPr>
          <w:p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750" w:type="dxa"/>
            <w:gridSpan w:val="5"/>
            <w:shd w:val="clear" w:color="auto" w:fill="auto"/>
          </w:tcPr>
          <w:p w:rsidR="006962B9" w:rsidRPr="0056312D" w:rsidRDefault="0056312D" w:rsidP="0056312D">
            <w:pPr>
              <w:numPr>
                <w:ilvl w:val="0"/>
                <w:numId w:val="34"/>
              </w:numPr>
              <w:rPr>
                <w:rFonts w:ascii="Arial" w:hAnsi="Arial" w:cs="Arial"/>
                <w:sz w:val="22"/>
                <w:szCs w:val="22"/>
              </w:rPr>
            </w:pPr>
            <w:r w:rsidRPr="0056312D">
              <w:rPr>
                <w:rFonts w:ascii="Arial" w:hAnsi="Arial" w:cs="Arial"/>
                <w:sz w:val="22"/>
                <w:szCs w:val="22"/>
              </w:rPr>
              <w:t>Tener Información de los clientes del despacho de abogados.</w:t>
            </w:r>
          </w:p>
          <w:p w:rsidR="0056312D" w:rsidRDefault="0056312D" w:rsidP="0056312D">
            <w:pPr>
              <w:numPr>
                <w:ilvl w:val="0"/>
                <w:numId w:val="34"/>
              </w:numPr>
              <w:rPr>
                <w:rFonts w:ascii="Arial" w:hAnsi="Arial" w:cs="Arial"/>
                <w:sz w:val="22"/>
                <w:szCs w:val="22"/>
              </w:rPr>
            </w:pPr>
            <w:r w:rsidRPr="0056312D">
              <w:rPr>
                <w:rFonts w:ascii="Arial" w:hAnsi="Arial" w:cs="Arial"/>
                <w:sz w:val="22"/>
                <w:szCs w:val="22"/>
              </w:rPr>
              <w:t>El sitio debe ser capaz para tener acceso mediante internet ya sea una computadora o un dispositivo móvil.</w:t>
            </w:r>
          </w:p>
          <w:p w:rsidR="0056312D" w:rsidRDefault="0056312D" w:rsidP="0056312D">
            <w:pPr>
              <w:numPr>
                <w:ilvl w:val="0"/>
                <w:numId w:val="34"/>
              </w:numPr>
              <w:rPr>
                <w:rFonts w:ascii="Arial" w:hAnsi="Arial" w:cs="Arial"/>
                <w:sz w:val="22"/>
                <w:szCs w:val="22"/>
              </w:rPr>
            </w:pPr>
            <w:r>
              <w:rPr>
                <w:rFonts w:ascii="Arial" w:hAnsi="Arial" w:cs="Arial"/>
                <w:sz w:val="22"/>
                <w:szCs w:val="22"/>
              </w:rPr>
              <w:t>Hacer uso de la tecnología en la nube.</w:t>
            </w:r>
          </w:p>
          <w:p w:rsidR="0056312D" w:rsidRPr="008C2396" w:rsidRDefault="0056312D" w:rsidP="0056312D">
            <w:pPr>
              <w:numPr>
                <w:ilvl w:val="0"/>
                <w:numId w:val="34"/>
              </w:numPr>
              <w:rPr>
                <w:rFonts w:ascii="Arial" w:hAnsi="Arial" w:cs="Arial"/>
                <w:sz w:val="22"/>
                <w:szCs w:val="22"/>
              </w:rPr>
            </w:pPr>
            <w:r>
              <w:rPr>
                <w:rFonts w:ascii="Arial" w:hAnsi="Arial" w:cs="Arial"/>
                <w:sz w:val="22"/>
                <w:szCs w:val="22"/>
              </w:rPr>
              <w:t>Mantener privada y hacer uso de la información personal de manera responsable y cumpliendo con las normas adecuadas.</w:t>
            </w:r>
          </w:p>
        </w:tc>
      </w:tr>
      <w:tr w:rsidR="00406976" w:rsidRPr="008C2396" w:rsidTr="005119B2">
        <w:trPr>
          <w:trHeight w:val="1106"/>
        </w:trPr>
        <w:tc>
          <w:tcPr>
            <w:tcW w:w="2769" w:type="dxa"/>
            <w:vMerge w:val="restart"/>
            <w:shd w:val="clear" w:color="auto" w:fill="9CC2E5" w:themeFill="accent1" w:themeFillTint="99"/>
            <w:vAlign w:val="center"/>
          </w:tcPr>
          <w:p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32" w:type="dxa"/>
            <w:shd w:val="clear" w:color="auto" w:fill="auto"/>
            <w:vAlign w:val="center"/>
          </w:tcPr>
          <w:p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6018" w:type="dxa"/>
            <w:gridSpan w:val="4"/>
            <w:shd w:val="clear" w:color="auto" w:fill="auto"/>
          </w:tcPr>
          <w:p w:rsidR="00406976" w:rsidRPr="008C2396" w:rsidRDefault="00406976" w:rsidP="00216320">
            <w:pPr>
              <w:rPr>
                <w:rFonts w:ascii="Arial" w:hAnsi="Arial" w:cs="Arial"/>
                <w:sz w:val="22"/>
                <w:szCs w:val="22"/>
              </w:rPr>
            </w:pPr>
          </w:p>
          <w:p w:rsidR="00F1592D" w:rsidRPr="008C2396" w:rsidRDefault="0056312D"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4" w:name="Marcar1"/>
            <w:r>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Pr>
                <w:rFonts w:ascii="Arial" w:hAnsi="Arial" w:cs="Arial"/>
                <w:sz w:val="22"/>
                <w:szCs w:val="22"/>
              </w:rPr>
              <w:fldChar w:fldCharType="end"/>
            </w:r>
            <w:bookmarkEnd w:id="4"/>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5" w:name="Marcar2"/>
            <w:r w:rsidR="00F1592D" w:rsidRPr="008C2396">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6" w:name="Marcar3"/>
            <w:r>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Pr>
                <w:rFonts w:ascii="Arial" w:hAnsi="Arial" w:cs="Arial"/>
                <w:sz w:val="22"/>
                <w:szCs w:val="22"/>
              </w:rPr>
              <w:fldChar w:fldCharType="end"/>
            </w:r>
            <w:bookmarkEnd w:id="6"/>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7" w:name="Marcar4"/>
            <w:r>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Pr>
                <w:rFonts w:ascii="Arial" w:hAnsi="Arial" w:cs="Arial"/>
                <w:sz w:val="22"/>
                <w:szCs w:val="22"/>
              </w:rPr>
              <w:fldChar w:fldCharType="end"/>
            </w:r>
            <w:bookmarkEnd w:id="7"/>
            <w:r w:rsidR="004D5E96" w:rsidRPr="008C2396">
              <w:rPr>
                <w:rFonts w:ascii="Arial" w:hAnsi="Arial" w:cs="Arial"/>
                <w:sz w:val="22"/>
                <w:szCs w:val="22"/>
              </w:rPr>
              <w:t xml:space="preserve"> Servicio Web     </w:t>
            </w:r>
          </w:p>
          <w:p w:rsidR="00F1592D" w:rsidRPr="008C2396" w:rsidRDefault="00F1592D" w:rsidP="00216320">
            <w:pPr>
              <w:rPr>
                <w:rFonts w:ascii="Arial" w:hAnsi="Arial" w:cs="Arial"/>
                <w:sz w:val="22"/>
                <w:szCs w:val="22"/>
              </w:rPr>
            </w:pPr>
          </w:p>
          <w:p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8" w:name="Marcar5"/>
            <w:r w:rsidRPr="008C2396">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Pr="008C2396">
              <w:rPr>
                <w:rFonts w:ascii="Arial" w:hAnsi="Arial" w:cs="Arial"/>
                <w:sz w:val="22"/>
                <w:szCs w:val="22"/>
              </w:rPr>
              <w:fldChar w:fldCharType="end"/>
            </w:r>
            <w:bookmarkEnd w:id="8"/>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9" w:name="Marcar6"/>
            <w:r w:rsidR="00EB3B75" w:rsidRPr="008C2396">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00EB3B75" w:rsidRPr="008C2396">
              <w:rPr>
                <w:rFonts w:ascii="Arial" w:hAnsi="Arial" w:cs="Arial"/>
                <w:sz w:val="22"/>
                <w:szCs w:val="22"/>
              </w:rPr>
              <w:fldChar w:fldCharType="end"/>
            </w:r>
            <w:bookmarkEnd w:id="9"/>
            <w:r w:rsidR="00EB3B75" w:rsidRPr="008C2396">
              <w:rPr>
                <w:rFonts w:ascii="Arial" w:hAnsi="Arial" w:cs="Arial"/>
                <w:sz w:val="22"/>
                <w:szCs w:val="22"/>
              </w:rPr>
              <w:t xml:space="preserve"> Otro:__________________</w:t>
            </w:r>
          </w:p>
          <w:p w:rsidR="00406976" w:rsidRPr="008C2396" w:rsidRDefault="00406976" w:rsidP="00EB3B75">
            <w:pPr>
              <w:rPr>
                <w:rFonts w:ascii="Arial" w:hAnsi="Arial" w:cs="Arial"/>
                <w:b/>
                <w:color w:val="D9D9D9"/>
                <w:sz w:val="22"/>
                <w:szCs w:val="22"/>
              </w:rPr>
            </w:pPr>
          </w:p>
        </w:tc>
      </w:tr>
      <w:tr w:rsidR="00406976" w:rsidRPr="008C2396" w:rsidTr="005119B2">
        <w:trPr>
          <w:trHeight w:val="1348"/>
        </w:trPr>
        <w:tc>
          <w:tcPr>
            <w:tcW w:w="2769" w:type="dxa"/>
            <w:vMerge/>
            <w:shd w:val="clear" w:color="auto" w:fill="9CC2E5" w:themeFill="accent1" w:themeFillTint="99"/>
            <w:vAlign w:val="center"/>
          </w:tcPr>
          <w:p w:rsidR="00406976" w:rsidRPr="008C2396" w:rsidRDefault="00406976" w:rsidP="0031230D">
            <w:pPr>
              <w:rPr>
                <w:rFonts w:ascii="Arial" w:hAnsi="Arial" w:cs="Arial"/>
                <w:b/>
                <w:sz w:val="22"/>
                <w:szCs w:val="22"/>
              </w:rPr>
            </w:pPr>
          </w:p>
        </w:tc>
        <w:tc>
          <w:tcPr>
            <w:tcW w:w="1732"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658" w:type="dxa"/>
            <w:gridSpan w:val="3"/>
            <w:shd w:val="clear" w:color="auto" w:fill="auto"/>
          </w:tcPr>
          <w:p w:rsidR="00406976" w:rsidRPr="00D1764B" w:rsidRDefault="00406976" w:rsidP="00DD4EC2">
            <w:pPr>
              <w:rPr>
                <w:rFonts w:ascii="Arial" w:hAnsi="Arial" w:cs="Arial"/>
                <w:sz w:val="22"/>
                <w:szCs w:val="22"/>
                <w:lang w:val="en-US"/>
              </w:rPr>
            </w:pP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10" w:name="Marcar7"/>
            <w:r w:rsidRPr="00D1764B">
              <w:rPr>
                <w:rFonts w:ascii="Arial" w:hAnsi="Arial" w:cs="Arial"/>
                <w:sz w:val="22"/>
                <w:szCs w:val="22"/>
                <w:lang w:val="en-US"/>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Oracle</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1" w:name="Marcar8"/>
            <w:r w:rsidRPr="00D1764B">
              <w:rPr>
                <w:rFonts w:ascii="Arial" w:hAnsi="Arial" w:cs="Arial"/>
                <w:sz w:val="22"/>
                <w:szCs w:val="22"/>
                <w:lang w:val="en-US"/>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SQL Server</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2" w:name="Marcar9"/>
            <w:r w:rsidRPr="00D1764B">
              <w:rPr>
                <w:rFonts w:ascii="Arial" w:hAnsi="Arial" w:cs="Arial"/>
                <w:sz w:val="22"/>
                <w:szCs w:val="22"/>
                <w:lang w:val="en-US"/>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rsidR="00406976" w:rsidRPr="00D1764B" w:rsidRDefault="0056312D" w:rsidP="00DD4EC2">
            <w:pPr>
              <w:rPr>
                <w:rFonts w:ascii="Arial" w:hAnsi="Arial" w:cs="Arial"/>
                <w:sz w:val="22"/>
                <w:szCs w:val="22"/>
                <w:lang w:val="en-US"/>
              </w:rPr>
            </w:pPr>
            <w:r>
              <w:rPr>
                <w:rFonts w:ascii="Arial" w:hAnsi="Arial" w:cs="Arial"/>
                <w:sz w:val="22"/>
                <w:szCs w:val="22"/>
              </w:rPr>
              <w:fldChar w:fldCharType="begin">
                <w:ffData>
                  <w:name w:val="Marcar10"/>
                  <w:enabled/>
                  <w:calcOnExit w:val="0"/>
                  <w:checkBox>
                    <w:sizeAuto/>
                    <w:default w:val="1"/>
                  </w:checkBox>
                </w:ffData>
              </w:fldChar>
            </w:r>
            <w:bookmarkStart w:id="13" w:name="Marcar10"/>
            <w:r w:rsidRPr="006E1F84">
              <w:rPr>
                <w:rFonts w:ascii="Arial" w:hAnsi="Arial" w:cs="Arial"/>
                <w:sz w:val="22"/>
                <w:szCs w:val="22"/>
                <w:lang w:val="en-US"/>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Pr>
                <w:rFonts w:ascii="Arial" w:hAnsi="Arial" w:cs="Arial"/>
                <w:sz w:val="22"/>
                <w:szCs w:val="22"/>
              </w:rPr>
              <w:fldChar w:fldCharType="end"/>
            </w:r>
            <w:bookmarkEnd w:id="13"/>
            <w:r w:rsidR="00406976" w:rsidRPr="00D1764B">
              <w:rPr>
                <w:rFonts w:ascii="Arial" w:hAnsi="Arial" w:cs="Arial"/>
                <w:sz w:val="22"/>
                <w:szCs w:val="22"/>
                <w:lang w:val="en-US"/>
              </w:rPr>
              <w:t xml:space="preserve"> MongoDB</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4" w:name="Marcar11"/>
            <w:r w:rsidRPr="00D1764B">
              <w:rPr>
                <w:rFonts w:ascii="Arial" w:hAnsi="Arial" w:cs="Arial"/>
                <w:sz w:val="22"/>
                <w:szCs w:val="22"/>
                <w:lang w:val="en-US"/>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Pr="008C2396">
              <w:rPr>
                <w:rFonts w:ascii="Arial" w:hAnsi="Arial" w:cs="Arial"/>
                <w:sz w:val="22"/>
                <w:szCs w:val="22"/>
              </w:rPr>
              <w:fldChar w:fldCharType="end"/>
            </w:r>
            <w:bookmarkEnd w:id="14"/>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rsidR="00406976" w:rsidRPr="00D1764B" w:rsidRDefault="00406976" w:rsidP="00DD4EC2">
            <w:pPr>
              <w:rPr>
                <w:rFonts w:ascii="Arial" w:hAnsi="Arial" w:cs="Arial"/>
                <w:sz w:val="22"/>
                <w:szCs w:val="22"/>
                <w:lang w:val="en-US"/>
              </w:rPr>
            </w:pPr>
          </w:p>
        </w:tc>
        <w:tc>
          <w:tcPr>
            <w:tcW w:w="1360" w:type="dxa"/>
            <w:shd w:val="clear" w:color="auto" w:fill="auto"/>
          </w:tcPr>
          <w:p w:rsidR="00406976" w:rsidRPr="008C2396" w:rsidRDefault="00406976" w:rsidP="00DD4EC2">
            <w:pPr>
              <w:rPr>
                <w:rFonts w:ascii="Arial" w:hAnsi="Arial" w:cs="Arial"/>
                <w:b/>
                <w:sz w:val="22"/>
                <w:szCs w:val="22"/>
              </w:rPr>
            </w:pPr>
            <w:r w:rsidRPr="008C2396">
              <w:rPr>
                <w:rFonts w:ascii="Arial" w:hAnsi="Arial" w:cs="Arial"/>
                <w:b/>
                <w:sz w:val="22"/>
                <w:szCs w:val="22"/>
              </w:rPr>
              <w:t>Versión</w:t>
            </w:r>
          </w:p>
          <w:p w:rsidR="00190F2A" w:rsidRPr="008C2396" w:rsidRDefault="0056312D" w:rsidP="00DD4EC2">
            <w:pPr>
              <w:rPr>
                <w:rFonts w:ascii="Arial" w:hAnsi="Arial" w:cs="Arial"/>
                <w:b/>
                <w:color w:val="D9D9D9"/>
                <w:sz w:val="22"/>
                <w:szCs w:val="22"/>
              </w:rPr>
            </w:pPr>
            <w:r>
              <w:rPr>
                <w:rFonts w:ascii="Arial" w:hAnsi="Arial" w:cs="Arial"/>
                <w:color w:val="202124"/>
                <w:sz w:val="21"/>
                <w:szCs w:val="21"/>
                <w:shd w:val="clear" w:color="auto" w:fill="FFFFFF"/>
              </w:rPr>
              <w:t>4.0.8</w:t>
            </w:r>
          </w:p>
        </w:tc>
      </w:tr>
      <w:tr w:rsidR="00406976" w:rsidRPr="008C2396" w:rsidTr="005119B2">
        <w:trPr>
          <w:trHeight w:val="1348"/>
        </w:trPr>
        <w:tc>
          <w:tcPr>
            <w:tcW w:w="2769" w:type="dxa"/>
            <w:vMerge/>
            <w:shd w:val="clear" w:color="auto" w:fill="9CC2E5" w:themeFill="accent1" w:themeFillTint="99"/>
            <w:vAlign w:val="center"/>
          </w:tcPr>
          <w:p w:rsidR="00406976" w:rsidRPr="008C2396" w:rsidRDefault="00406976" w:rsidP="0031230D">
            <w:pPr>
              <w:rPr>
                <w:rFonts w:ascii="Arial" w:hAnsi="Arial" w:cs="Arial"/>
                <w:b/>
                <w:sz w:val="22"/>
                <w:szCs w:val="22"/>
              </w:rPr>
            </w:pPr>
          </w:p>
        </w:tc>
        <w:tc>
          <w:tcPr>
            <w:tcW w:w="1732"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658" w:type="dxa"/>
            <w:gridSpan w:val="3"/>
            <w:shd w:val="clear" w:color="auto" w:fill="auto"/>
          </w:tcPr>
          <w:p w:rsidR="00406976" w:rsidRPr="008C2396" w:rsidRDefault="00406976" w:rsidP="005B1D0C">
            <w:pPr>
              <w:rPr>
                <w:rFonts w:ascii="Arial" w:hAnsi="Arial" w:cs="Arial"/>
                <w:sz w:val="22"/>
                <w:szCs w:val="22"/>
              </w:rPr>
            </w:pP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rsidR="00406976" w:rsidRPr="00D1764B" w:rsidRDefault="0056312D"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Java</w:t>
            </w:r>
          </w:p>
          <w:p w:rsidR="00406976" w:rsidRPr="00D1764B" w:rsidRDefault="0056312D"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6C26C9">
              <w:rPr>
                <w:rFonts w:ascii="Arial" w:hAnsi="Arial" w:cs="Arial"/>
                <w:sz w:val="22"/>
                <w:szCs w:val="22"/>
              </w:rPr>
            </w:r>
            <w:r w:rsidR="006C26C9">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rsidR="00406976" w:rsidRPr="008C2396" w:rsidRDefault="00406976" w:rsidP="0031230D">
            <w:pPr>
              <w:rPr>
                <w:rFonts w:ascii="Arial" w:hAnsi="Arial" w:cs="Arial"/>
                <w:sz w:val="22"/>
                <w:szCs w:val="22"/>
              </w:rPr>
            </w:pPr>
          </w:p>
        </w:tc>
        <w:tc>
          <w:tcPr>
            <w:tcW w:w="1360" w:type="dxa"/>
            <w:shd w:val="clear" w:color="auto" w:fill="auto"/>
          </w:tcPr>
          <w:p w:rsidR="00190F2A" w:rsidRPr="008C2396" w:rsidRDefault="00190F2A" w:rsidP="00190F2A">
            <w:pPr>
              <w:rPr>
                <w:rFonts w:ascii="Arial" w:hAnsi="Arial" w:cs="Arial"/>
                <w:b/>
                <w:sz w:val="22"/>
                <w:szCs w:val="22"/>
              </w:rPr>
            </w:pPr>
            <w:r w:rsidRPr="008C2396">
              <w:rPr>
                <w:rFonts w:ascii="Arial" w:hAnsi="Arial" w:cs="Arial"/>
                <w:b/>
                <w:sz w:val="22"/>
                <w:szCs w:val="22"/>
              </w:rPr>
              <w:t>Versión</w:t>
            </w:r>
          </w:p>
          <w:p w:rsidR="00190F2A" w:rsidRPr="0056312D" w:rsidRDefault="0056312D" w:rsidP="00190F2A">
            <w:pPr>
              <w:rPr>
                <w:rFonts w:ascii="Arial" w:hAnsi="Arial" w:cs="Arial"/>
                <w:b/>
                <w:sz w:val="22"/>
                <w:szCs w:val="22"/>
              </w:rPr>
            </w:pPr>
            <w:r w:rsidRPr="0056312D">
              <w:rPr>
                <w:rFonts w:ascii="Arial" w:hAnsi="Arial" w:cs="Arial"/>
                <w:color w:val="202124"/>
                <w:sz w:val="21"/>
                <w:szCs w:val="21"/>
                <w:shd w:val="clear" w:color="auto" w:fill="FFFFFF"/>
              </w:rPr>
              <w:t>8.11</w:t>
            </w:r>
            <w:r>
              <w:rPr>
                <w:rFonts w:ascii="Arial" w:hAnsi="Arial" w:cs="Arial"/>
                <w:color w:val="202124"/>
                <w:sz w:val="21"/>
                <w:szCs w:val="21"/>
                <w:shd w:val="clear" w:color="auto" w:fill="FFFFFF"/>
              </w:rPr>
              <w:br/>
            </w:r>
            <w:proofErr w:type="spellStart"/>
            <w:r>
              <w:rPr>
                <w:rFonts w:ascii="Arial" w:hAnsi="Arial" w:cs="Arial"/>
                <w:color w:val="202124"/>
                <w:sz w:val="21"/>
                <w:szCs w:val="21"/>
                <w:shd w:val="clear" w:color="auto" w:fill="FFFFFF"/>
              </w:rPr>
              <w:t>ECMAScript</w:t>
            </w:r>
            <w:proofErr w:type="spellEnd"/>
            <w:r>
              <w:rPr>
                <w:rFonts w:ascii="Arial" w:hAnsi="Arial" w:cs="Arial"/>
                <w:color w:val="202124"/>
                <w:sz w:val="21"/>
                <w:szCs w:val="21"/>
                <w:shd w:val="clear" w:color="auto" w:fill="FFFFFF"/>
              </w:rPr>
              <w:t xml:space="preserve"> 2016;</w:t>
            </w:r>
          </w:p>
        </w:tc>
      </w:tr>
      <w:tr w:rsidR="00CF1DBE" w:rsidRPr="008C2396" w:rsidTr="005119B2">
        <w:trPr>
          <w:trHeight w:val="182"/>
        </w:trPr>
        <w:tc>
          <w:tcPr>
            <w:tcW w:w="2769" w:type="dxa"/>
            <w:shd w:val="clear" w:color="auto" w:fill="9CC2E5" w:themeFill="accent1" w:themeFillTint="99"/>
            <w:vAlign w:val="center"/>
          </w:tcPr>
          <w:p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750" w:type="dxa"/>
            <w:gridSpan w:val="5"/>
            <w:shd w:val="clear" w:color="auto" w:fill="auto"/>
          </w:tcPr>
          <w:p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56312D">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rsidR="000A71D8" w:rsidRPr="008C2396" w:rsidRDefault="000A71D8" w:rsidP="003D4A48">
      <w:pPr>
        <w:rPr>
          <w:rFonts w:ascii="Arial" w:hAnsi="Arial" w:cs="Arial"/>
          <w:b/>
          <w:sz w:val="28"/>
          <w:szCs w:val="28"/>
          <w:lang w:val="es-CO"/>
        </w:rPr>
      </w:pPr>
    </w:p>
    <w:p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2530"/>
        <w:gridCol w:w="1440"/>
        <w:gridCol w:w="2474"/>
      </w:tblGrid>
      <w:tr w:rsidR="008B73D8" w:rsidRPr="008C2396" w:rsidTr="00A21A41">
        <w:tc>
          <w:tcPr>
            <w:tcW w:w="4046"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30"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74"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rsidTr="00A21A41">
        <w:tc>
          <w:tcPr>
            <w:tcW w:w="4046" w:type="dxa"/>
            <w:shd w:val="clear" w:color="auto" w:fill="auto"/>
          </w:tcPr>
          <w:p w:rsidR="008B73D8" w:rsidRPr="008C2396" w:rsidRDefault="0056312D"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Maria Belem Yañez Sanchez </w:t>
            </w:r>
          </w:p>
        </w:tc>
        <w:tc>
          <w:tcPr>
            <w:tcW w:w="2530" w:type="dxa"/>
            <w:shd w:val="clear" w:color="auto" w:fill="auto"/>
          </w:tcPr>
          <w:p w:rsidR="008B73D8" w:rsidRPr="008C2396" w:rsidRDefault="0056312D"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Manager</w:t>
            </w:r>
          </w:p>
        </w:tc>
        <w:tc>
          <w:tcPr>
            <w:tcW w:w="1440" w:type="dxa"/>
            <w:shd w:val="clear" w:color="auto" w:fill="auto"/>
          </w:tcPr>
          <w:p w:rsidR="008B73D8" w:rsidRPr="008C2396" w:rsidRDefault="0056312D"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5566778899</w:t>
            </w:r>
          </w:p>
        </w:tc>
        <w:tc>
          <w:tcPr>
            <w:tcW w:w="2474"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rsidR="005119B2" w:rsidRDefault="005119B2" w:rsidP="005119B2">
      <w:pPr>
        <w:rPr>
          <w:rFonts w:ascii="Arial" w:hAnsi="Arial" w:cs="Arial"/>
          <w:b/>
          <w:sz w:val="28"/>
          <w:szCs w:val="28"/>
        </w:rPr>
      </w:pPr>
    </w:p>
    <w:p w:rsidR="005119B2" w:rsidRDefault="005119B2" w:rsidP="005119B2">
      <w:pPr>
        <w:rPr>
          <w:rFonts w:ascii="Arial" w:hAnsi="Arial" w:cs="Arial"/>
          <w:b/>
          <w:sz w:val="28"/>
          <w:szCs w:val="28"/>
        </w:rPr>
      </w:pPr>
    </w:p>
    <w:p w:rsidR="005119B2" w:rsidRDefault="005119B2" w:rsidP="005119B2">
      <w:pPr>
        <w:rPr>
          <w:rFonts w:ascii="Arial" w:hAnsi="Arial" w:cs="Arial"/>
          <w:b/>
          <w:sz w:val="28"/>
          <w:szCs w:val="28"/>
        </w:rPr>
      </w:pPr>
    </w:p>
    <w:p w:rsidR="005119B2" w:rsidRDefault="005119B2" w:rsidP="005119B2">
      <w:pPr>
        <w:ind w:left="360"/>
        <w:rPr>
          <w:rFonts w:ascii="Arial" w:hAnsi="Arial" w:cs="Arial"/>
          <w:b/>
          <w:sz w:val="28"/>
          <w:szCs w:val="28"/>
        </w:rPr>
      </w:pPr>
    </w:p>
    <w:p w:rsidR="006844B1" w:rsidRPr="008C2396" w:rsidRDefault="00C454AB" w:rsidP="005119B2">
      <w:pPr>
        <w:numPr>
          <w:ilvl w:val="0"/>
          <w:numId w:val="28"/>
        </w:numP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9"/>
        <w:gridCol w:w="408"/>
        <w:gridCol w:w="1405"/>
        <w:gridCol w:w="1450"/>
        <w:gridCol w:w="136"/>
        <w:gridCol w:w="1318"/>
        <w:gridCol w:w="1318"/>
        <w:gridCol w:w="207"/>
        <w:gridCol w:w="1978"/>
      </w:tblGrid>
      <w:tr w:rsidR="00AB0FFF" w:rsidRPr="008C2396" w:rsidTr="005119B2">
        <w:trPr>
          <w:trHeight w:val="182"/>
        </w:trPr>
        <w:tc>
          <w:tcPr>
            <w:tcW w:w="2640" w:type="dxa"/>
            <w:gridSpan w:val="3"/>
            <w:shd w:val="clear" w:color="auto" w:fill="9CC2E5" w:themeFill="accent1" w:themeFillTint="99"/>
            <w:vAlign w:val="center"/>
          </w:tcPr>
          <w:p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855" w:type="dxa"/>
            <w:gridSpan w:val="2"/>
            <w:shd w:val="clear" w:color="auto" w:fill="FFFFFF"/>
            <w:vAlign w:val="center"/>
          </w:tcPr>
          <w:p w:rsidR="000E42E9" w:rsidRPr="008C2396" w:rsidRDefault="0056312D" w:rsidP="004627A3">
            <w:pPr>
              <w:jc w:val="center"/>
              <w:rPr>
                <w:rFonts w:ascii="Arial" w:hAnsi="Arial" w:cs="Arial"/>
                <w:b/>
                <w:sz w:val="22"/>
                <w:szCs w:val="22"/>
              </w:rPr>
            </w:pPr>
            <w:r>
              <w:rPr>
                <w:rFonts w:ascii="Arial" w:hAnsi="Arial" w:cs="Arial"/>
                <w:b/>
                <w:sz w:val="22"/>
                <w:szCs w:val="22"/>
              </w:rPr>
              <w:t>Maria Belem</w:t>
            </w:r>
          </w:p>
        </w:tc>
        <w:tc>
          <w:tcPr>
            <w:tcW w:w="2979" w:type="dxa"/>
            <w:gridSpan w:val="4"/>
            <w:shd w:val="clear" w:color="auto" w:fill="9CC2E5" w:themeFill="accent1" w:themeFillTint="99"/>
            <w:vAlign w:val="center"/>
          </w:tcPr>
          <w:p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1978" w:type="dxa"/>
            <w:shd w:val="clear" w:color="auto" w:fill="FFFFFF"/>
            <w:vAlign w:val="center"/>
          </w:tcPr>
          <w:p w:rsidR="000E42E9" w:rsidRPr="008C2396" w:rsidRDefault="001B0BA1" w:rsidP="004627A3">
            <w:pPr>
              <w:jc w:val="center"/>
              <w:rPr>
                <w:rFonts w:ascii="Arial" w:hAnsi="Arial" w:cs="Arial"/>
                <w:b/>
                <w:sz w:val="22"/>
                <w:szCs w:val="22"/>
              </w:rPr>
            </w:pPr>
            <w:r>
              <w:rPr>
                <w:rFonts w:ascii="Arial" w:hAnsi="Arial" w:cs="Arial"/>
                <w:b/>
                <w:sz w:val="22"/>
                <w:szCs w:val="22"/>
              </w:rPr>
              <w:t>22/02/2022</w:t>
            </w:r>
          </w:p>
        </w:tc>
      </w:tr>
      <w:tr w:rsidR="00BB0598" w:rsidRPr="008C2396" w:rsidTr="0056312D">
        <w:trPr>
          <w:trHeight w:val="182"/>
        </w:trPr>
        <w:tc>
          <w:tcPr>
            <w:tcW w:w="10452" w:type="dxa"/>
            <w:gridSpan w:val="10"/>
            <w:shd w:val="clear" w:color="auto" w:fill="9CC2E5" w:themeFill="accent1" w:themeFillTint="99"/>
            <w:vAlign w:val="center"/>
          </w:tcPr>
          <w:p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F440BA" w:rsidRPr="008C2396" w:rsidTr="005119B2">
        <w:trPr>
          <w:trHeight w:val="226"/>
        </w:trPr>
        <w:tc>
          <w:tcPr>
            <w:tcW w:w="463"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9"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813" w:type="dxa"/>
            <w:gridSpan w:val="2"/>
            <w:shd w:val="clear" w:color="auto" w:fill="A6A6A6"/>
          </w:tcPr>
          <w:p w:rsidR="001E1737" w:rsidRPr="008C2396" w:rsidRDefault="001E1737" w:rsidP="0037359C">
            <w:pPr>
              <w:jc w:val="center"/>
              <w:rPr>
                <w:rFonts w:ascii="Arial" w:hAnsi="Arial" w:cs="Arial"/>
                <w:b/>
                <w:sz w:val="22"/>
                <w:szCs w:val="22"/>
                <w:lang w:val="es-CO"/>
              </w:rPr>
            </w:pPr>
            <w:r w:rsidRPr="008C2396">
              <w:rPr>
                <w:rFonts w:ascii="Arial" w:hAnsi="Arial" w:cs="Arial"/>
                <w:b/>
                <w:sz w:val="22"/>
                <w:szCs w:val="22"/>
                <w:lang w:val="es-CO"/>
              </w:rPr>
              <w:t>Actividad</w:t>
            </w:r>
          </w:p>
        </w:tc>
        <w:tc>
          <w:tcPr>
            <w:tcW w:w="1586" w:type="dxa"/>
            <w:gridSpan w:val="2"/>
            <w:shd w:val="clear" w:color="auto" w:fill="A6A6A6"/>
          </w:tcPr>
          <w:p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318"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1318"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2185" w:type="dxa"/>
            <w:gridSpan w:val="2"/>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F440BA" w:rsidRPr="008C2396" w:rsidTr="005119B2">
        <w:trPr>
          <w:trHeight w:val="567"/>
        </w:trPr>
        <w:tc>
          <w:tcPr>
            <w:tcW w:w="463" w:type="dxa"/>
            <w:shd w:val="clear" w:color="auto" w:fill="FFFFFF"/>
            <w:vAlign w:val="center"/>
          </w:tcPr>
          <w:p w:rsidR="001E1737" w:rsidRPr="00AB0FFF" w:rsidRDefault="00AB0FFF" w:rsidP="00D76FAB">
            <w:pPr>
              <w:rPr>
                <w:rFonts w:ascii="Arial" w:hAnsi="Arial" w:cs="Arial"/>
                <w:b/>
                <w:sz w:val="22"/>
                <w:szCs w:val="22"/>
                <w:lang w:val="es-CO"/>
              </w:rPr>
            </w:pPr>
            <w:r w:rsidRPr="00AB0FFF">
              <w:rPr>
                <w:rFonts w:ascii="Arial" w:hAnsi="Arial" w:cs="Arial"/>
                <w:b/>
                <w:sz w:val="22"/>
                <w:szCs w:val="22"/>
                <w:lang w:val="es-CO"/>
              </w:rPr>
              <w:t>1</w:t>
            </w:r>
          </w:p>
        </w:tc>
        <w:tc>
          <w:tcPr>
            <w:tcW w:w="1769" w:type="dxa"/>
            <w:shd w:val="clear" w:color="auto" w:fill="FFFFFF"/>
            <w:vAlign w:val="center"/>
          </w:tcPr>
          <w:p w:rsidR="001E1737" w:rsidRPr="0037359C" w:rsidRDefault="0037359C" w:rsidP="00D76FAB">
            <w:pPr>
              <w:rPr>
                <w:rFonts w:ascii="Arial" w:hAnsi="Arial" w:cs="Arial"/>
                <w:b/>
                <w:sz w:val="22"/>
                <w:szCs w:val="22"/>
                <w:lang w:val="es-CO"/>
              </w:rPr>
            </w:pPr>
            <w:r w:rsidRPr="0037359C">
              <w:rPr>
                <w:rFonts w:ascii="Arial" w:hAnsi="Arial" w:cs="Arial"/>
                <w:b/>
                <w:sz w:val="22"/>
                <w:szCs w:val="22"/>
                <w:lang w:val="es-CO"/>
              </w:rPr>
              <w:t>Refinamiento</w:t>
            </w:r>
          </w:p>
        </w:tc>
        <w:tc>
          <w:tcPr>
            <w:tcW w:w="1813" w:type="dxa"/>
            <w:gridSpan w:val="2"/>
            <w:shd w:val="clear" w:color="auto" w:fill="FFFFFF"/>
            <w:vAlign w:val="center"/>
          </w:tcPr>
          <w:p w:rsidR="001E1737" w:rsidRPr="0037359C" w:rsidRDefault="0037359C" w:rsidP="00D76FAB">
            <w:pPr>
              <w:rPr>
                <w:rFonts w:ascii="Arial" w:hAnsi="Arial" w:cs="Arial"/>
                <w:sz w:val="22"/>
                <w:szCs w:val="22"/>
                <w:lang w:val="es-CO"/>
              </w:rPr>
            </w:pPr>
            <w:r w:rsidRPr="0037359C">
              <w:rPr>
                <w:rFonts w:ascii="Arial" w:hAnsi="Arial" w:cs="Arial"/>
                <w:sz w:val="22"/>
                <w:szCs w:val="22"/>
                <w:lang w:val="es-CO"/>
              </w:rPr>
              <w:t>Discusión para refinar las historias del desarrollo del sitio web</w:t>
            </w:r>
          </w:p>
        </w:tc>
        <w:tc>
          <w:tcPr>
            <w:tcW w:w="1586" w:type="dxa"/>
            <w:gridSpan w:val="2"/>
            <w:shd w:val="clear" w:color="auto" w:fill="FFFFFF"/>
            <w:vAlign w:val="center"/>
          </w:tcPr>
          <w:p w:rsidR="001E1737" w:rsidRPr="0037359C" w:rsidRDefault="0037359C" w:rsidP="0037359C">
            <w:pPr>
              <w:jc w:val="center"/>
              <w:rPr>
                <w:rFonts w:ascii="Arial" w:hAnsi="Arial" w:cs="Arial"/>
                <w:sz w:val="22"/>
                <w:szCs w:val="22"/>
                <w:lang w:val="es-CO"/>
              </w:rPr>
            </w:pPr>
            <w:r>
              <w:rPr>
                <w:rFonts w:ascii="Arial" w:hAnsi="Arial" w:cs="Arial"/>
                <w:sz w:val="22"/>
                <w:szCs w:val="22"/>
                <w:lang w:val="es-CO"/>
              </w:rPr>
              <w:t>Todo el Equipo</w:t>
            </w:r>
          </w:p>
        </w:tc>
        <w:tc>
          <w:tcPr>
            <w:tcW w:w="1318" w:type="dxa"/>
            <w:shd w:val="clear" w:color="auto" w:fill="FFFFFF"/>
            <w:vAlign w:val="center"/>
          </w:tcPr>
          <w:p w:rsidR="001E1737" w:rsidRPr="0037359C" w:rsidRDefault="0037359C" w:rsidP="00D76FAB">
            <w:pPr>
              <w:rPr>
                <w:rFonts w:ascii="Arial" w:hAnsi="Arial" w:cs="Arial"/>
                <w:sz w:val="22"/>
                <w:szCs w:val="22"/>
                <w:lang w:val="es-CO"/>
              </w:rPr>
            </w:pPr>
            <w:r>
              <w:rPr>
                <w:rFonts w:ascii="Arial" w:hAnsi="Arial" w:cs="Arial"/>
                <w:sz w:val="22"/>
                <w:szCs w:val="22"/>
                <w:lang w:val="es-CO"/>
              </w:rPr>
              <w:t>22/02/2022</w:t>
            </w:r>
          </w:p>
        </w:tc>
        <w:tc>
          <w:tcPr>
            <w:tcW w:w="1318" w:type="dxa"/>
            <w:shd w:val="clear" w:color="auto" w:fill="FFFFFF"/>
            <w:vAlign w:val="center"/>
          </w:tcPr>
          <w:p w:rsidR="001E1737" w:rsidRPr="0037359C" w:rsidRDefault="0037359C" w:rsidP="00D76FAB">
            <w:pPr>
              <w:rPr>
                <w:rFonts w:ascii="Arial" w:hAnsi="Arial" w:cs="Arial"/>
                <w:sz w:val="22"/>
                <w:szCs w:val="22"/>
                <w:lang w:val="es-CO"/>
              </w:rPr>
            </w:pPr>
            <w:r>
              <w:rPr>
                <w:rFonts w:ascii="Arial" w:hAnsi="Arial" w:cs="Arial"/>
                <w:sz w:val="22"/>
                <w:szCs w:val="22"/>
                <w:lang w:val="es-CO"/>
              </w:rPr>
              <w:t>25/02/2022</w:t>
            </w:r>
          </w:p>
        </w:tc>
        <w:tc>
          <w:tcPr>
            <w:tcW w:w="2185" w:type="dxa"/>
            <w:gridSpan w:val="2"/>
            <w:shd w:val="clear" w:color="auto" w:fill="FFFFFF"/>
            <w:vAlign w:val="center"/>
          </w:tcPr>
          <w:p w:rsidR="001E1737" w:rsidRPr="0037359C" w:rsidRDefault="0037359C" w:rsidP="00D76FAB">
            <w:pPr>
              <w:rPr>
                <w:rFonts w:ascii="Arial" w:hAnsi="Arial" w:cs="Arial"/>
                <w:sz w:val="22"/>
                <w:szCs w:val="22"/>
                <w:lang w:val="es-CO"/>
              </w:rPr>
            </w:pPr>
            <w:r>
              <w:rPr>
                <w:rFonts w:ascii="Arial" w:hAnsi="Arial" w:cs="Arial"/>
                <w:sz w:val="22"/>
                <w:szCs w:val="22"/>
                <w:lang w:val="es-CO"/>
              </w:rPr>
              <w:t>Todas las historias del desarrollo deben ser completadas en tiempo y forma.</w:t>
            </w:r>
          </w:p>
        </w:tc>
      </w:tr>
      <w:tr w:rsidR="00F440BA" w:rsidRPr="008C2396" w:rsidTr="005119B2">
        <w:trPr>
          <w:trHeight w:val="567"/>
        </w:trPr>
        <w:tc>
          <w:tcPr>
            <w:tcW w:w="463" w:type="dxa"/>
            <w:shd w:val="clear" w:color="auto" w:fill="FFFFFF"/>
            <w:vAlign w:val="center"/>
          </w:tcPr>
          <w:p w:rsidR="001E1737" w:rsidRPr="00AB0FFF" w:rsidRDefault="00AB0FFF" w:rsidP="00D76FAB">
            <w:pPr>
              <w:rPr>
                <w:rFonts w:ascii="Arial" w:hAnsi="Arial" w:cs="Arial"/>
                <w:b/>
                <w:sz w:val="22"/>
                <w:szCs w:val="22"/>
                <w:lang w:val="es-CO"/>
              </w:rPr>
            </w:pPr>
            <w:r w:rsidRPr="00AB0FFF">
              <w:rPr>
                <w:rFonts w:ascii="Arial" w:hAnsi="Arial" w:cs="Arial"/>
                <w:b/>
                <w:sz w:val="22"/>
                <w:szCs w:val="22"/>
                <w:lang w:val="es-CO"/>
              </w:rPr>
              <w:t>2</w:t>
            </w:r>
          </w:p>
        </w:tc>
        <w:tc>
          <w:tcPr>
            <w:tcW w:w="1769" w:type="dxa"/>
            <w:shd w:val="clear" w:color="auto" w:fill="FFFFFF"/>
            <w:vAlign w:val="center"/>
          </w:tcPr>
          <w:p w:rsidR="001E1737" w:rsidRPr="0037359C" w:rsidRDefault="0037359C" w:rsidP="00D76FAB">
            <w:pPr>
              <w:rPr>
                <w:rFonts w:ascii="Arial" w:hAnsi="Arial" w:cs="Arial"/>
                <w:b/>
                <w:sz w:val="22"/>
                <w:szCs w:val="22"/>
                <w:lang w:val="es-CO"/>
              </w:rPr>
            </w:pPr>
            <w:r w:rsidRPr="0037359C">
              <w:rPr>
                <w:rFonts w:ascii="Arial" w:hAnsi="Arial" w:cs="Arial"/>
                <w:b/>
                <w:sz w:val="22"/>
                <w:szCs w:val="22"/>
                <w:lang w:val="es-CO"/>
              </w:rPr>
              <w:t>Desarrollo</w:t>
            </w:r>
          </w:p>
        </w:tc>
        <w:tc>
          <w:tcPr>
            <w:tcW w:w="1813" w:type="dxa"/>
            <w:gridSpan w:val="2"/>
            <w:shd w:val="clear" w:color="auto" w:fill="FFFFFF"/>
            <w:vAlign w:val="center"/>
          </w:tcPr>
          <w:p w:rsidR="001E1737" w:rsidRPr="0037359C" w:rsidRDefault="0037359C" w:rsidP="00D76FAB">
            <w:pPr>
              <w:rPr>
                <w:rFonts w:ascii="Arial" w:hAnsi="Arial" w:cs="Arial"/>
                <w:sz w:val="22"/>
                <w:szCs w:val="22"/>
                <w:lang w:val="es-CO"/>
              </w:rPr>
            </w:pPr>
            <w:r>
              <w:rPr>
                <w:rFonts w:ascii="Arial" w:hAnsi="Arial" w:cs="Arial"/>
                <w:sz w:val="22"/>
                <w:szCs w:val="22"/>
                <w:lang w:val="es-CO"/>
              </w:rPr>
              <w:t xml:space="preserve">Desarrollo del sitio web tanto </w:t>
            </w:r>
            <w:proofErr w:type="spellStart"/>
            <w:r>
              <w:rPr>
                <w:rFonts w:ascii="Arial" w:hAnsi="Arial" w:cs="Arial"/>
                <w:sz w:val="22"/>
                <w:szCs w:val="22"/>
                <w:lang w:val="es-CO"/>
              </w:rPr>
              <w:t>Backend</w:t>
            </w:r>
            <w:proofErr w:type="spellEnd"/>
            <w:r>
              <w:rPr>
                <w:rFonts w:ascii="Arial" w:hAnsi="Arial" w:cs="Arial"/>
                <w:sz w:val="22"/>
                <w:szCs w:val="22"/>
                <w:lang w:val="es-CO"/>
              </w:rPr>
              <w:t xml:space="preserve"> como </w:t>
            </w:r>
            <w:proofErr w:type="spellStart"/>
            <w:r>
              <w:rPr>
                <w:rFonts w:ascii="Arial" w:hAnsi="Arial" w:cs="Arial"/>
                <w:sz w:val="22"/>
                <w:szCs w:val="22"/>
                <w:lang w:val="es-CO"/>
              </w:rPr>
              <w:t>Frontend</w:t>
            </w:r>
            <w:proofErr w:type="spellEnd"/>
            <w:r>
              <w:rPr>
                <w:rFonts w:ascii="Arial" w:hAnsi="Arial" w:cs="Arial"/>
                <w:sz w:val="22"/>
                <w:szCs w:val="22"/>
                <w:lang w:val="es-CO"/>
              </w:rPr>
              <w:t>.</w:t>
            </w:r>
          </w:p>
        </w:tc>
        <w:tc>
          <w:tcPr>
            <w:tcW w:w="1586" w:type="dxa"/>
            <w:gridSpan w:val="2"/>
            <w:shd w:val="clear" w:color="auto" w:fill="FFFFFF"/>
            <w:vAlign w:val="center"/>
          </w:tcPr>
          <w:p w:rsidR="001E1737" w:rsidRPr="0037359C" w:rsidRDefault="0037359C" w:rsidP="0037359C">
            <w:pPr>
              <w:jc w:val="center"/>
              <w:rPr>
                <w:rFonts w:ascii="Arial" w:hAnsi="Arial" w:cs="Arial"/>
                <w:sz w:val="22"/>
                <w:szCs w:val="22"/>
                <w:lang w:val="es-CO"/>
              </w:rPr>
            </w:pPr>
            <w:proofErr w:type="spellStart"/>
            <w:r>
              <w:rPr>
                <w:rFonts w:ascii="Arial" w:hAnsi="Arial" w:cs="Arial"/>
                <w:sz w:val="22"/>
                <w:szCs w:val="22"/>
                <w:lang w:val="es-CO"/>
              </w:rPr>
              <w:t>Developers</w:t>
            </w:r>
            <w:proofErr w:type="spellEnd"/>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25/02/2022</w:t>
            </w:r>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28/06/2022</w:t>
            </w:r>
          </w:p>
        </w:tc>
        <w:tc>
          <w:tcPr>
            <w:tcW w:w="2185" w:type="dxa"/>
            <w:gridSpan w:val="2"/>
            <w:shd w:val="clear" w:color="auto" w:fill="FFFFFF"/>
            <w:vAlign w:val="center"/>
          </w:tcPr>
          <w:p w:rsidR="001E1737" w:rsidRPr="0037359C" w:rsidRDefault="00AB0FFF" w:rsidP="00D76FAB">
            <w:pPr>
              <w:rPr>
                <w:rFonts w:ascii="Arial" w:hAnsi="Arial" w:cs="Arial"/>
                <w:sz w:val="22"/>
                <w:szCs w:val="22"/>
                <w:lang w:val="es-CO"/>
              </w:rPr>
            </w:pPr>
            <w:r>
              <w:rPr>
                <w:rFonts w:ascii="Arial" w:hAnsi="Arial" w:cs="Arial"/>
                <w:sz w:val="22"/>
                <w:szCs w:val="22"/>
                <w:lang w:val="es-CO"/>
              </w:rPr>
              <w:t>Todo el desarrollo debe ser completado en tiempo y forma.</w:t>
            </w:r>
          </w:p>
        </w:tc>
      </w:tr>
      <w:tr w:rsidR="00F440BA" w:rsidRPr="008C2396" w:rsidTr="005119B2">
        <w:trPr>
          <w:trHeight w:val="567"/>
        </w:trPr>
        <w:tc>
          <w:tcPr>
            <w:tcW w:w="463" w:type="dxa"/>
            <w:shd w:val="clear" w:color="auto" w:fill="FFFFFF"/>
            <w:vAlign w:val="center"/>
          </w:tcPr>
          <w:p w:rsidR="001E1737" w:rsidRPr="00AB0FFF" w:rsidRDefault="00AB0FFF" w:rsidP="00D76FAB">
            <w:pPr>
              <w:rPr>
                <w:rFonts w:ascii="Arial" w:hAnsi="Arial" w:cs="Arial"/>
                <w:b/>
                <w:sz w:val="22"/>
                <w:szCs w:val="22"/>
                <w:lang w:val="es-CO"/>
              </w:rPr>
            </w:pPr>
            <w:r w:rsidRPr="00AB0FFF">
              <w:rPr>
                <w:rFonts w:ascii="Arial" w:hAnsi="Arial" w:cs="Arial"/>
                <w:b/>
                <w:sz w:val="22"/>
                <w:szCs w:val="22"/>
                <w:lang w:val="es-CO"/>
              </w:rPr>
              <w:t>3</w:t>
            </w:r>
          </w:p>
        </w:tc>
        <w:tc>
          <w:tcPr>
            <w:tcW w:w="1769" w:type="dxa"/>
            <w:shd w:val="clear" w:color="auto" w:fill="FFFFFF"/>
            <w:vAlign w:val="center"/>
          </w:tcPr>
          <w:p w:rsidR="001E1737" w:rsidRPr="0037359C" w:rsidRDefault="0037359C" w:rsidP="00D76FAB">
            <w:pPr>
              <w:rPr>
                <w:rFonts w:ascii="Arial" w:hAnsi="Arial" w:cs="Arial"/>
                <w:b/>
                <w:sz w:val="22"/>
                <w:szCs w:val="22"/>
                <w:lang w:val="es-CO"/>
              </w:rPr>
            </w:pPr>
            <w:r w:rsidRPr="0037359C">
              <w:rPr>
                <w:rFonts w:ascii="Arial" w:hAnsi="Arial" w:cs="Arial"/>
                <w:b/>
                <w:sz w:val="22"/>
                <w:szCs w:val="22"/>
                <w:lang w:val="es-CO"/>
              </w:rPr>
              <w:t>Pruebas Unitarias</w:t>
            </w:r>
          </w:p>
        </w:tc>
        <w:tc>
          <w:tcPr>
            <w:tcW w:w="1813" w:type="dxa"/>
            <w:gridSpan w:val="2"/>
            <w:shd w:val="clear" w:color="auto" w:fill="FFFFFF"/>
            <w:vAlign w:val="center"/>
          </w:tcPr>
          <w:p w:rsidR="001E1737" w:rsidRPr="0037359C" w:rsidRDefault="0037359C" w:rsidP="00D76FAB">
            <w:pPr>
              <w:rPr>
                <w:rFonts w:ascii="Arial" w:hAnsi="Arial" w:cs="Arial"/>
                <w:sz w:val="22"/>
                <w:szCs w:val="22"/>
                <w:lang w:val="es-CO"/>
              </w:rPr>
            </w:pPr>
            <w:r>
              <w:rPr>
                <w:rFonts w:ascii="Arial" w:hAnsi="Arial" w:cs="Arial"/>
                <w:sz w:val="22"/>
                <w:szCs w:val="22"/>
                <w:lang w:val="es-CO"/>
              </w:rPr>
              <w:t>Pruebas dentro del código.</w:t>
            </w:r>
          </w:p>
        </w:tc>
        <w:tc>
          <w:tcPr>
            <w:tcW w:w="1586" w:type="dxa"/>
            <w:gridSpan w:val="2"/>
            <w:shd w:val="clear" w:color="auto" w:fill="FFFFFF"/>
            <w:vAlign w:val="center"/>
          </w:tcPr>
          <w:p w:rsidR="001E1737" w:rsidRPr="0037359C" w:rsidRDefault="0037359C" w:rsidP="0037359C">
            <w:pPr>
              <w:jc w:val="center"/>
              <w:rPr>
                <w:rFonts w:ascii="Arial" w:hAnsi="Arial" w:cs="Arial"/>
                <w:sz w:val="22"/>
                <w:szCs w:val="22"/>
                <w:lang w:val="es-CO"/>
              </w:rPr>
            </w:pPr>
            <w:proofErr w:type="spellStart"/>
            <w:r>
              <w:rPr>
                <w:rFonts w:ascii="Arial" w:hAnsi="Arial" w:cs="Arial"/>
                <w:sz w:val="22"/>
                <w:szCs w:val="22"/>
                <w:lang w:val="es-CO"/>
              </w:rPr>
              <w:t>Developers</w:t>
            </w:r>
            <w:proofErr w:type="spellEnd"/>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28/06/2022</w:t>
            </w:r>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31/06/2022</w:t>
            </w:r>
          </w:p>
        </w:tc>
        <w:tc>
          <w:tcPr>
            <w:tcW w:w="2185" w:type="dxa"/>
            <w:gridSpan w:val="2"/>
            <w:shd w:val="clear" w:color="auto" w:fill="FFFFFF"/>
            <w:vAlign w:val="center"/>
          </w:tcPr>
          <w:p w:rsidR="001E1737" w:rsidRPr="0037359C" w:rsidRDefault="00AB0FFF" w:rsidP="00D76FAB">
            <w:pPr>
              <w:rPr>
                <w:rFonts w:ascii="Arial" w:hAnsi="Arial" w:cs="Arial"/>
                <w:sz w:val="22"/>
                <w:szCs w:val="22"/>
                <w:lang w:val="es-CO"/>
              </w:rPr>
            </w:pPr>
            <w:r>
              <w:rPr>
                <w:rFonts w:ascii="Arial" w:hAnsi="Arial" w:cs="Arial"/>
                <w:sz w:val="22"/>
                <w:szCs w:val="22"/>
                <w:lang w:val="es-CO"/>
              </w:rPr>
              <w:t xml:space="preserve">Pruebas unitarias terminadas en su totalidad tanto en </w:t>
            </w:r>
            <w:proofErr w:type="spellStart"/>
            <w:r>
              <w:rPr>
                <w:rFonts w:ascii="Arial" w:hAnsi="Arial" w:cs="Arial"/>
                <w:sz w:val="22"/>
                <w:szCs w:val="22"/>
                <w:lang w:val="es-CO"/>
              </w:rPr>
              <w:t>Backend</w:t>
            </w:r>
            <w:proofErr w:type="spellEnd"/>
            <w:r>
              <w:rPr>
                <w:rFonts w:ascii="Arial" w:hAnsi="Arial" w:cs="Arial"/>
                <w:sz w:val="22"/>
                <w:szCs w:val="22"/>
                <w:lang w:val="es-CO"/>
              </w:rPr>
              <w:t xml:space="preserve"> como </w:t>
            </w:r>
            <w:proofErr w:type="spellStart"/>
            <w:r>
              <w:rPr>
                <w:rFonts w:ascii="Arial" w:hAnsi="Arial" w:cs="Arial"/>
                <w:sz w:val="22"/>
                <w:szCs w:val="22"/>
                <w:lang w:val="es-CO"/>
              </w:rPr>
              <w:t>Frontend</w:t>
            </w:r>
            <w:proofErr w:type="spellEnd"/>
            <w:r>
              <w:rPr>
                <w:rFonts w:ascii="Arial" w:hAnsi="Arial" w:cs="Arial"/>
                <w:sz w:val="22"/>
                <w:szCs w:val="22"/>
                <w:lang w:val="es-CO"/>
              </w:rPr>
              <w:t>.</w:t>
            </w:r>
          </w:p>
        </w:tc>
      </w:tr>
      <w:tr w:rsidR="00F440BA" w:rsidRPr="008C2396" w:rsidTr="005119B2">
        <w:trPr>
          <w:trHeight w:val="567"/>
        </w:trPr>
        <w:tc>
          <w:tcPr>
            <w:tcW w:w="463" w:type="dxa"/>
            <w:shd w:val="clear" w:color="auto" w:fill="FFFFFF"/>
            <w:vAlign w:val="center"/>
          </w:tcPr>
          <w:p w:rsidR="001E1737" w:rsidRPr="00AB0FFF" w:rsidRDefault="00AB0FFF" w:rsidP="00D76FAB">
            <w:pPr>
              <w:rPr>
                <w:rFonts w:ascii="Arial" w:hAnsi="Arial" w:cs="Arial"/>
                <w:b/>
                <w:sz w:val="22"/>
                <w:szCs w:val="22"/>
                <w:lang w:val="es-CO"/>
              </w:rPr>
            </w:pPr>
            <w:r w:rsidRPr="00AB0FFF">
              <w:rPr>
                <w:rFonts w:ascii="Arial" w:hAnsi="Arial" w:cs="Arial"/>
                <w:b/>
                <w:sz w:val="22"/>
                <w:szCs w:val="22"/>
                <w:lang w:val="es-CO"/>
              </w:rPr>
              <w:t>4</w:t>
            </w:r>
          </w:p>
        </w:tc>
        <w:tc>
          <w:tcPr>
            <w:tcW w:w="1769" w:type="dxa"/>
            <w:shd w:val="clear" w:color="auto" w:fill="FFFFFF"/>
            <w:vAlign w:val="center"/>
          </w:tcPr>
          <w:p w:rsidR="001E1737" w:rsidRPr="0037359C" w:rsidRDefault="0037359C" w:rsidP="00D76FAB">
            <w:pPr>
              <w:rPr>
                <w:rFonts w:ascii="Arial" w:hAnsi="Arial" w:cs="Arial"/>
                <w:b/>
                <w:sz w:val="22"/>
                <w:szCs w:val="22"/>
                <w:lang w:val="es-CO"/>
              </w:rPr>
            </w:pPr>
            <w:r w:rsidRPr="0037359C">
              <w:rPr>
                <w:rFonts w:ascii="Arial" w:hAnsi="Arial" w:cs="Arial"/>
                <w:b/>
                <w:sz w:val="22"/>
                <w:szCs w:val="22"/>
                <w:lang w:val="es-CO"/>
              </w:rPr>
              <w:t>Pruebas en QA</w:t>
            </w:r>
          </w:p>
        </w:tc>
        <w:tc>
          <w:tcPr>
            <w:tcW w:w="1813" w:type="dxa"/>
            <w:gridSpan w:val="2"/>
            <w:shd w:val="clear" w:color="auto" w:fill="FFFFFF"/>
            <w:vAlign w:val="center"/>
          </w:tcPr>
          <w:p w:rsidR="001E1737" w:rsidRPr="0037359C" w:rsidRDefault="0037359C" w:rsidP="0037359C">
            <w:pPr>
              <w:rPr>
                <w:rFonts w:ascii="Arial" w:hAnsi="Arial" w:cs="Arial"/>
                <w:sz w:val="22"/>
                <w:szCs w:val="22"/>
                <w:lang w:val="es-CO"/>
              </w:rPr>
            </w:pPr>
            <w:r>
              <w:rPr>
                <w:rFonts w:ascii="Arial" w:hAnsi="Arial" w:cs="Arial"/>
                <w:sz w:val="22"/>
                <w:szCs w:val="22"/>
                <w:lang w:val="es-CO"/>
              </w:rPr>
              <w:t>Pruebas dentro del ambiente de QA para asegurarnos de que todo funcione correctamente.</w:t>
            </w:r>
          </w:p>
        </w:tc>
        <w:tc>
          <w:tcPr>
            <w:tcW w:w="1586" w:type="dxa"/>
            <w:gridSpan w:val="2"/>
            <w:shd w:val="clear" w:color="auto" w:fill="FFFFFF"/>
            <w:vAlign w:val="center"/>
          </w:tcPr>
          <w:p w:rsidR="001E1737" w:rsidRPr="0037359C" w:rsidRDefault="0037359C" w:rsidP="0037359C">
            <w:pPr>
              <w:jc w:val="center"/>
              <w:rPr>
                <w:rFonts w:ascii="Arial" w:hAnsi="Arial" w:cs="Arial"/>
                <w:sz w:val="22"/>
                <w:szCs w:val="22"/>
                <w:lang w:val="es-CO"/>
              </w:rPr>
            </w:pPr>
            <w:r>
              <w:rPr>
                <w:rFonts w:ascii="Arial" w:hAnsi="Arial" w:cs="Arial"/>
                <w:sz w:val="22"/>
                <w:szCs w:val="22"/>
                <w:lang w:val="es-CO"/>
              </w:rPr>
              <w:t>QA/QE</w:t>
            </w:r>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31/06/2022</w:t>
            </w:r>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08/07/2022</w:t>
            </w:r>
          </w:p>
        </w:tc>
        <w:tc>
          <w:tcPr>
            <w:tcW w:w="2185" w:type="dxa"/>
            <w:gridSpan w:val="2"/>
            <w:shd w:val="clear" w:color="auto" w:fill="FFFFFF"/>
            <w:vAlign w:val="center"/>
          </w:tcPr>
          <w:p w:rsidR="001E1737" w:rsidRPr="0037359C" w:rsidRDefault="00AB0FFF" w:rsidP="00D76FAB">
            <w:pPr>
              <w:rPr>
                <w:rFonts w:ascii="Arial" w:hAnsi="Arial" w:cs="Arial"/>
                <w:sz w:val="22"/>
                <w:szCs w:val="22"/>
                <w:lang w:val="es-CO"/>
              </w:rPr>
            </w:pPr>
            <w:r>
              <w:rPr>
                <w:rFonts w:ascii="Arial" w:hAnsi="Arial" w:cs="Arial"/>
                <w:sz w:val="22"/>
                <w:szCs w:val="22"/>
                <w:lang w:val="es-CO"/>
              </w:rPr>
              <w:t>Pruebas del sitio web.</w:t>
            </w:r>
          </w:p>
        </w:tc>
      </w:tr>
      <w:tr w:rsidR="00F440BA" w:rsidRPr="008C2396" w:rsidTr="005119B2">
        <w:trPr>
          <w:trHeight w:val="567"/>
        </w:trPr>
        <w:tc>
          <w:tcPr>
            <w:tcW w:w="463" w:type="dxa"/>
            <w:shd w:val="clear" w:color="auto" w:fill="FFFFFF"/>
            <w:vAlign w:val="center"/>
          </w:tcPr>
          <w:p w:rsidR="001E1737" w:rsidRPr="00AB0FFF" w:rsidRDefault="00AB0FFF" w:rsidP="00D76FAB">
            <w:pPr>
              <w:rPr>
                <w:rFonts w:ascii="Arial" w:hAnsi="Arial" w:cs="Arial"/>
                <w:b/>
                <w:sz w:val="22"/>
                <w:szCs w:val="22"/>
                <w:lang w:val="es-CO"/>
              </w:rPr>
            </w:pPr>
            <w:r w:rsidRPr="00AB0FFF">
              <w:rPr>
                <w:rFonts w:ascii="Arial" w:hAnsi="Arial" w:cs="Arial"/>
                <w:b/>
                <w:sz w:val="22"/>
                <w:szCs w:val="22"/>
                <w:lang w:val="es-CO"/>
              </w:rPr>
              <w:t>5</w:t>
            </w:r>
          </w:p>
        </w:tc>
        <w:tc>
          <w:tcPr>
            <w:tcW w:w="1769" w:type="dxa"/>
            <w:shd w:val="clear" w:color="auto" w:fill="FFFFFF"/>
            <w:vAlign w:val="center"/>
          </w:tcPr>
          <w:p w:rsidR="001E1737" w:rsidRPr="0037359C" w:rsidRDefault="0037359C" w:rsidP="00D76FAB">
            <w:pPr>
              <w:rPr>
                <w:rFonts w:ascii="Arial" w:hAnsi="Arial" w:cs="Arial"/>
                <w:b/>
                <w:sz w:val="22"/>
                <w:szCs w:val="22"/>
                <w:lang w:val="es-CO"/>
              </w:rPr>
            </w:pPr>
            <w:r w:rsidRPr="0037359C">
              <w:rPr>
                <w:rFonts w:ascii="Arial" w:hAnsi="Arial" w:cs="Arial"/>
                <w:b/>
                <w:sz w:val="22"/>
                <w:szCs w:val="22"/>
                <w:lang w:val="es-CO"/>
              </w:rPr>
              <w:t>Pruebas E2E</w:t>
            </w:r>
          </w:p>
        </w:tc>
        <w:tc>
          <w:tcPr>
            <w:tcW w:w="1813" w:type="dxa"/>
            <w:gridSpan w:val="2"/>
            <w:shd w:val="clear" w:color="auto" w:fill="FFFFFF"/>
            <w:vAlign w:val="center"/>
          </w:tcPr>
          <w:p w:rsidR="001E1737" w:rsidRPr="0037359C" w:rsidRDefault="0037359C" w:rsidP="00D76FAB">
            <w:pPr>
              <w:rPr>
                <w:rFonts w:ascii="Arial" w:hAnsi="Arial" w:cs="Arial"/>
                <w:sz w:val="22"/>
                <w:szCs w:val="22"/>
                <w:lang w:val="es-CO"/>
              </w:rPr>
            </w:pPr>
            <w:r>
              <w:rPr>
                <w:rFonts w:ascii="Arial" w:hAnsi="Arial" w:cs="Arial"/>
                <w:sz w:val="22"/>
                <w:szCs w:val="22"/>
                <w:lang w:val="es-CO"/>
              </w:rPr>
              <w:t xml:space="preserve">QA debe hacer pruebas con las </w:t>
            </w:r>
            <w:proofErr w:type="spellStart"/>
            <w:r>
              <w:rPr>
                <w:rFonts w:ascii="Arial" w:hAnsi="Arial" w:cs="Arial"/>
                <w:sz w:val="22"/>
                <w:szCs w:val="22"/>
                <w:lang w:val="es-CO"/>
              </w:rPr>
              <w:t>API’s</w:t>
            </w:r>
            <w:proofErr w:type="spellEnd"/>
            <w:r>
              <w:rPr>
                <w:rFonts w:ascii="Arial" w:hAnsi="Arial" w:cs="Arial"/>
                <w:sz w:val="22"/>
                <w:szCs w:val="22"/>
                <w:lang w:val="es-CO"/>
              </w:rPr>
              <w:t xml:space="preserve"> y la interacción completa del sitio.</w:t>
            </w:r>
          </w:p>
        </w:tc>
        <w:tc>
          <w:tcPr>
            <w:tcW w:w="1586" w:type="dxa"/>
            <w:gridSpan w:val="2"/>
            <w:shd w:val="clear" w:color="auto" w:fill="FFFFFF"/>
            <w:vAlign w:val="center"/>
          </w:tcPr>
          <w:p w:rsidR="001E1737" w:rsidRPr="0037359C" w:rsidRDefault="00AB0FFF" w:rsidP="00AB0FFF">
            <w:pPr>
              <w:jc w:val="center"/>
              <w:rPr>
                <w:rFonts w:ascii="Arial" w:hAnsi="Arial" w:cs="Arial"/>
                <w:sz w:val="22"/>
                <w:szCs w:val="22"/>
                <w:lang w:val="es-CO"/>
              </w:rPr>
            </w:pPr>
            <w:r>
              <w:rPr>
                <w:rFonts w:ascii="Arial" w:hAnsi="Arial" w:cs="Arial"/>
                <w:sz w:val="22"/>
                <w:szCs w:val="22"/>
                <w:lang w:val="es-CO"/>
              </w:rPr>
              <w:t>QA/QE</w:t>
            </w:r>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31/06/2022</w:t>
            </w:r>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08/07/2022</w:t>
            </w:r>
          </w:p>
        </w:tc>
        <w:tc>
          <w:tcPr>
            <w:tcW w:w="2185" w:type="dxa"/>
            <w:gridSpan w:val="2"/>
            <w:shd w:val="clear" w:color="auto" w:fill="FFFFFF"/>
            <w:vAlign w:val="center"/>
          </w:tcPr>
          <w:p w:rsidR="001E1737" w:rsidRPr="0037359C" w:rsidRDefault="00AB0FFF" w:rsidP="00D76FAB">
            <w:pPr>
              <w:rPr>
                <w:rFonts w:ascii="Arial" w:hAnsi="Arial" w:cs="Arial"/>
                <w:sz w:val="22"/>
                <w:szCs w:val="22"/>
                <w:lang w:val="es-CO"/>
              </w:rPr>
            </w:pPr>
            <w:r>
              <w:rPr>
                <w:rFonts w:ascii="Arial" w:hAnsi="Arial" w:cs="Arial"/>
                <w:sz w:val="22"/>
                <w:szCs w:val="22"/>
                <w:lang w:val="es-CO"/>
              </w:rPr>
              <w:t>Hacer revisión de E2E para confirmar que los servicios funciones correctamente.</w:t>
            </w:r>
          </w:p>
        </w:tc>
      </w:tr>
      <w:tr w:rsidR="00F440BA" w:rsidRPr="008C2396" w:rsidTr="005119B2">
        <w:trPr>
          <w:trHeight w:val="567"/>
        </w:trPr>
        <w:tc>
          <w:tcPr>
            <w:tcW w:w="463" w:type="dxa"/>
            <w:shd w:val="clear" w:color="auto" w:fill="FFFFFF"/>
            <w:vAlign w:val="center"/>
          </w:tcPr>
          <w:p w:rsidR="001E1737" w:rsidRPr="00AB0FFF" w:rsidRDefault="00AB0FFF" w:rsidP="00D76FAB">
            <w:pPr>
              <w:rPr>
                <w:rFonts w:ascii="Arial" w:hAnsi="Arial" w:cs="Arial"/>
                <w:b/>
                <w:sz w:val="22"/>
                <w:szCs w:val="22"/>
                <w:lang w:val="es-CO"/>
              </w:rPr>
            </w:pPr>
            <w:r w:rsidRPr="00AB0FFF">
              <w:rPr>
                <w:rFonts w:ascii="Arial" w:hAnsi="Arial" w:cs="Arial"/>
                <w:b/>
                <w:sz w:val="22"/>
                <w:szCs w:val="22"/>
                <w:lang w:val="es-CO"/>
              </w:rPr>
              <w:t>6</w:t>
            </w:r>
          </w:p>
        </w:tc>
        <w:tc>
          <w:tcPr>
            <w:tcW w:w="1769" w:type="dxa"/>
            <w:shd w:val="clear" w:color="auto" w:fill="FFFFFF"/>
            <w:vAlign w:val="center"/>
          </w:tcPr>
          <w:p w:rsidR="001E1737" w:rsidRPr="0037359C" w:rsidRDefault="0037359C" w:rsidP="00D76FAB">
            <w:pPr>
              <w:rPr>
                <w:rFonts w:ascii="Arial" w:hAnsi="Arial" w:cs="Arial"/>
                <w:b/>
                <w:sz w:val="22"/>
                <w:szCs w:val="22"/>
                <w:lang w:val="es-CO"/>
              </w:rPr>
            </w:pPr>
            <w:r>
              <w:rPr>
                <w:rFonts w:ascii="Arial" w:hAnsi="Arial" w:cs="Arial"/>
                <w:b/>
                <w:sz w:val="22"/>
                <w:szCs w:val="22"/>
                <w:lang w:val="es-CO"/>
              </w:rPr>
              <w:t>Corrección de defectos o problemáticas.</w:t>
            </w:r>
          </w:p>
        </w:tc>
        <w:tc>
          <w:tcPr>
            <w:tcW w:w="1813" w:type="dxa"/>
            <w:gridSpan w:val="2"/>
            <w:shd w:val="clear" w:color="auto" w:fill="FFFFFF"/>
            <w:vAlign w:val="center"/>
          </w:tcPr>
          <w:p w:rsidR="001E1737" w:rsidRPr="0037359C" w:rsidRDefault="00AB0FFF" w:rsidP="00D76FAB">
            <w:pPr>
              <w:rPr>
                <w:rFonts w:ascii="Arial" w:hAnsi="Arial" w:cs="Arial"/>
                <w:sz w:val="22"/>
                <w:szCs w:val="22"/>
                <w:lang w:val="es-CO"/>
              </w:rPr>
            </w:pPr>
            <w:r>
              <w:rPr>
                <w:rFonts w:ascii="Arial" w:hAnsi="Arial" w:cs="Arial"/>
                <w:sz w:val="22"/>
                <w:szCs w:val="22"/>
                <w:lang w:val="es-CO"/>
              </w:rPr>
              <w:t>Corrección de errores encontrados.</w:t>
            </w:r>
          </w:p>
        </w:tc>
        <w:tc>
          <w:tcPr>
            <w:tcW w:w="1586" w:type="dxa"/>
            <w:gridSpan w:val="2"/>
            <w:shd w:val="clear" w:color="auto" w:fill="FFFFFF"/>
            <w:vAlign w:val="center"/>
          </w:tcPr>
          <w:p w:rsidR="001E1737" w:rsidRPr="0037359C" w:rsidRDefault="00AB0FFF" w:rsidP="00AB0FFF">
            <w:pPr>
              <w:jc w:val="center"/>
              <w:rPr>
                <w:rFonts w:ascii="Arial" w:hAnsi="Arial" w:cs="Arial"/>
                <w:sz w:val="22"/>
                <w:szCs w:val="22"/>
                <w:lang w:val="es-CO"/>
              </w:rPr>
            </w:pPr>
            <w:proofErr w:type="spellStart"/>
            <w:r>
              <w:rPr>
                <w:rFonts w:ascii="Arial" w:hAnsi="Arial" w:cs="Arial"/>
                <w:sz w:val="22"/>
                <w:szCs w:val="22"/>
                <w:lang w:val="es-CO"/>
              </w:rPr>
              <w:t>Developers</w:t>
            </w:r>
            <w:proofErr w:type="spellEnd"/>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08/07/2022</w:t>
            </w:r>
          </w:p>
        </w:tc>
        <w:tc>
          <w:tcPr>
            <w:tcW w:w="1318" w:type="dxa"/>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15/07/2022</w:t>
            </w:r>
          </w:p>
        </w:tc>
        <w:tc>
          <w:tcPr>
            <w:tcW w:w="2185" w:type="dxa"/>
            <w:gridSpan w:val="2"/>
            <w:shd w:val="clear" w:color="auto" w:fill="FFFFFF"/>
            <w:vAlign w:val="center"/>
          </w:tcPr>
          <w:p w:rsidR="001E1737" w:rsidRPr="0037359C" w:rsidRDefault="000C72E5" w:rsidP="00D76FAB">
            <w:pPr>
              <w:rPr>
                <w:rFonts w:ascii="Arial" w:hAnsi="Arial" w:cs="Arial"/>
                <w:sz w:val="22"/>
                <w:szCs w:val="22"/>
                <w:lang w:val="es-CO"/>
              </w:rPr>
            </w:pPr>
            <w:r>
              <w:rPr>
                <w:rFonts w:ascii="Arial" w:hAnsi="Arial" w:cs="Arial"/>
                <w:sz w:val="22"/>
                <w:szCs w:val="22"/>
                <w:lang w:val="es-CO"/>
              </w:rPr>
              <w:t>Refinamiento para problemas o errores.</w:t>
            </w:r>
          </w:p>
        </w:tc>
      </w:tr>
      <w:tr w:rsidR="00F440BA" w:rsidRPr="008C2396" w:rsidTr="005119B2">
        <w:trPr>
          <w:trHeight w:val="567"/>
        </w:trPr>
        <w:tc>
          <w:tcPr>
            <w:tcW w:w="463" w:type="dxa"/>
            <w:shd w:val="clear" w:color="auto" w:fill="FFFFFF"/>
            <w:vAlign w:val="center"/>
          </w:tcPr>
          <w:p w:rsidR="001E1737" w:rsidRPr="00AB0FFF" w:rsidRDefault="00AB0FFF" w:rsidP="00D76FAB">
            <w:pPr>
              <w:rPr>
                <w:rFonts w:ascii="Arial" w:hAnsi="Arial" w:cs="Arial"/>
                <w:b/>
                <w:sz w:val="22"/>
                <w:szCs w:val="22"/>
                <w:lang w:val="es-CO"/>
              </w:rPr>
            </w:pPr>
            <w:r w:rsidRPr="00AB0FFF">
              <w:rPr>
                <w:rFonts w:ascii="Arial" w:hAnsi="Arial" w:cs="Arial"/>
                <w:b/>
                <w:sz w:val="22"/>
                <w:szCs w:val="22"/>
                <w:lang w:val="es-CO"/>
              </w:rPr>
              <w:t>7</w:t>
            </w:r>
          </w:p>
        </w:tc>
        <w:tc>
          <w:tcPr>
            <w:tcW w:w="1769" w:type="dxa"/>
            <w:shd w:val="clear" w:color="auto" w:fill="FFFFFF"/>
            <w:vAlign w:val="center"/>
          </w:tcPr>
          <w:p w:rsidR="001E1737" w:rsidRPr="008C2396" w:rsidRDefault="0037359C" w:rsidP="00D76FAB">
            <w:pPr>
              <w:rPr>
                <w:rFonts w:ascii="Arial" w:hAnsi="Arial" w:cs="Arial"/>
                <w:b/>
                <w:color w:val="D9D9D9"/>
                <w:sz w:val="22"/>
                <w:szCs w:val="22"/>
                <w:lang w:val="es-CO"/>
              </w:rPr>
            </w:pPr>
            <w:proofErr w:type="spellStart"/>
            <w:r w:rsidRPr="0037359C">
              <w:rPr>
                <w:rFonts w:ascii="Arial" w:hAnsi="Arial" w:cs="Arial"/>
                <w:b/>
                <w:sz w:val="22"/>
                <w:szCs w:val="22"/>
                <w:lang w:val="es-CO"/>
              </w:rPr>
              <w:t>Release</w:t>
            </w:r>
            <w:proofErr w:type="spellEnd"/>
            <w:r w:rsidRPr="0037359C">
              <w:rPr>
                <w:rFonts w:ascii="Arial" w:hAnsi="Arial" w:cs="Arial"/>
                <w:b/>
                <w:sz w:val="22"/>
                <w:szCs w:val="22"/>
                <w:lang w:val="es-CO"/>
              </w:rPr>
              <w:t xml:space="preserve"> primera versión</w:t>
            </w:r>
          </w:p>
        </w:tc>
        <w:tc>
          <w:tcPr>
            <w:tcW w:w="1813" w:type="dxa"/>
            <w:gridSpan w:val="2"/>
            <w:shd w:val="clear" w:color="auto" w:fill="FFFFFF"/>
            <w:vAlign w:val="center"/>
          </w:tcPr>
          <w:p w:rsidR="001E1737" w:rsidRPr="00AB0FFF" w:rsidRDefault="00AB0FFF" w:rsidP="00D76FAB">
            <w:pPr>
              <w:rPr>
                <w:rFonts w:ascii="Arial" w:hAnsi="Arial" w:cs="Arial"/>
                <w:sz w:val="22"/>
                <w:szCs w:val="22"/>
                <w:lang w:val="es-CO"/>
              </w:rPr>
            </w:pPr>
            <w:proofErr w:type="spellStart"/>
            <w:r w:rsidRPr="00AB0FFF">
              <w:rPr>
                <w:rFonts w:ascii="Arial" w:hAnsi="Arial" w:cs="Arial"/>
                <w:sz w:val="22"/>
                <w:szCs w:val="22"/>
                <w:lang w:val="es-CO"/>
              </w:rPr>
              <w:t>Deploy</w:t>
            </w:r>
            <w:proofErr w:type="spellEnd"/>
            <w:r w:rsidRPr="00AB0FFF">
              <w:rPr>
                <w:rFonts w:ascii="Arial" w:hAnsi="Arial" w:cs="Arial"/>
                <w:sz w:val="22"/>
                <w:szCs w:val="22"/>
                <w:lang w:val="es-CO"/>
              </w:rPr>
              <w:t xml:space="preserve"> de la primera versión</w:t>
            </w:r>
          </w:p>
        </w:tc>
        <w:tc>
          <w:tcPr>
            <w:tcW w:w="1586" w:type="dxa"/>
            <w:gridSpan w:val="2"/>
            <w:shd w:val="clear" w:color="auto" w:fill="FFFFFF"/>
            <w:vAlign w:val="center"/>
          </w:tcPr>
          <w:p w:rsidR="001E1737" w:rsidRPr="00AB0FFF" w:rsidRDefault="00AB0FFF" w:rsidP="00AB0FFF">
            <w:pPr>
              <w:jc w:val="center"/>
              <w:rPr>
                <w:rFonts w:ascii="Arial" w:hAnsi="Arial" w:cs="Arial"/>
                <w:sz w:val="22"/>
                <w:szCs w:val="22"/>
                <w:lang w:val="es-CO"/>
              </w:rPr>
            </w:pPr>
            <w:proofErr w:type="spellStart"/>
            <w:r w:rsidRPr="00AB0FFF">
              <w:rPr>
                <w:rFonts w:ascii="Arial" w:hAnsi="Arial" w:cs="Arial"/>
                <w:sz w:val="22"/>
                <w:szCs w:val="22"/>
                <w:lang w:val="es-CO"/>
              </w:rPr>
              <w:t>Lider</w:t>
            </w:r>
            <w:proofErr w:type="spellEnd"/>
            <w:r w:rsidRPr="00AB0FFF">
              <w:rPr>
                <w:rFonts w:ascii="Arial" w:hAnsi="Arial" w:cs="Arial"/>
                <w:sz w:val="22"/>
                <w:szCs w:val="22"/>
                <w:lang w:val="es-CO"/>
              </w:rPr>
              <w:t xml:space="preserve"> </w:t>
            </w:r>
            <w:proofErr w:type="spellStart"/>
            <w:r w:rsidRPr="00AB0FFF">
              <w:rPr>
                <w:rFonts w:ascii="Arial" w:hAnsi="Arial" w:cs="Arial"/>
                <w:sz w:val="22"/>
                <w:szCs w:val="22"/>
                <w:lang w:val="es-CO"/>
              </w:rPr>
              <w:t>Dev</w:t>
            </w:r>
            <w:proofErr w:type="spellEnd"/>
          </w:p>
        </w:tc>
        <w:tc>
          <w:tcPr>
            <w:tcW w:w="1318" w:type="dxa"/>
            <w:shd w:val="clear" w:color="auto" w:fill="FFFFFF"/>
            <w:vAlign w:val="center"/>
          </w:tcPr>
          <w:p w:rsidR="001E1737" w:rsidRPr="00AB0FFF" w:rsidRDefault="000C72E5" w:rsidP="00D76FAB">
            <w:pPr>
              <w:rPr>
                <w:rFonts w:ascii="Arial" w:hAnsi="Arial" w:cs="Arial"/>
                <w:sz w:val="22"/>
                <w:szCs w:val="22"/>
                <w:lang w:val="es-CO"/>
              </w:rPr>
            </w:pPr>
            <w:r>
              <w:rPr>
                <w:rFonts w:ascii="Arial" w:hAnsi="Arial" w:cs="Arial"/>
                <w:sz w:val="22"/>
                <w:szCs w:val="22"/>
                <w:lang w:val="es-CO"/>
              </w:rPr>
              <w:t>15/07/2022</w:t>
            </w:r>
          </w:p>
        </w:tc>
        <w:tc>
          <w:tcPr>
            <w:tcW w:w="1318" w:type="dxa"/>
            <w:shd w:val="clear" w:color="auto" w:fill="FFFFFF"/>
            <w:vAlign w:val="center"/>
          </w:tcPr>
          <w:p w:rsidR="001E1737" w:rsidRPr="00AB0FFF" w:rsidRDefault="000C72E5" w:rsidP="00D76FAB">
            <w:pPr>
              <w:rPr>
                <w:rFonts w:ascii="Arial" w:hAnsi="Arial" w:cs="Arial"/>
                <w:sz w:val="22"/>
                <w:szCs w:val="22"/>
                <w:lang w:val="es-CO"/>
              </w:rPr>
            </w:pPr>
            <w:r>
              <w:rPr>
                <w:rFonts w:ascii="Arial" w:hAnsi="Arial" w:cs="Arial"/>
                <w:sz w:val="22"/>
                <w:szCs w:val="22"/>
                <w:lang w:val="es-CO"/>
              </w:rPr>
              <w:t>15/07/2022</w:t>
            </w:r>
          </w:p>
        </w:tc>
        <w:tc>
          <w:tcPr>
            <w:tcW w:w="2185" w:type="dxa"/>
            <w:gridSpan w:val="2"/>
            <w:shd w:val="clear" w:color="auto" w:fill="FFFFFF"/>
            <w:vAlign w:val="center"/>
          </w:tcPr>
          <w:p w:rsidR="001E1737" w:rsidRPr="00AB0FFF" w:rsidRDefault="000C72E5" w:rsidP="00D76FAB">
            <w:pPr>
              <w:rPr>
                <w:rFonts w:ascii="Arial" w:hAnsi="Arial" w:cs="Arial"/>
                <w:sz w:val="22"/>
                <w:szCs w:val="22"/>
                <w:lang w:val="es-CO"/>
              </w:rPr>
            </w:pPr>
            <w:r>
              <w:rPr>
                <w:rFonts w:ascii="Arial" w:hAnsi="Arial" w:cs="Arial"/>
                <w:sz w:val="22"/>
                <w:szCs w:val="22"/>
                <w:lang w:val="es-CO"/>
              </w:rPr>
              <w:t>Publicar el sitio web una vez probado.</w:t>
            </w:r>
          </w:p>
        </w:tc>
      </w:tr>
    </w:tbl>
    <w:p w:rsidR="005119B2" w:rsidRDefault="005119B2" w:rsidP="00CF1DBE">
      <w:pPr>
        <w:jc w:val="both"/>
        <w:rPr>
          <w:rFonts w:ascii="Arial" w:hAnsi="Arial" w:cs="Arial"/>
          <w:b/>
          <w:sz w:val="22"/>
        </w:rPr>
      </w:pPr>
    </w:p>
    <w:p w:rsidR="005119B2" w:rsidRDefault="005119B2" w:rsidP="00CF1DBE">
      <w:pPr>
        <w:jc w:val="both"/>
        <w:rPr>
          <w:rFonts w:ascii="Arial" w:hAnsi="Arial" w:cs="Arial"/>
          <w:b/>
          <w:sz w:val="22"/>
        </w:rPr>
      </w:pPr>
    </w:p>
    <w:p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rsidR="000C0F24" w:rsidRPr="008C2396" w:rsidRDefault="000C0F24" w:rsidP="00CF1DBE">
      <w:pPr>
        <w:jc w:val="both"/>
        <w:rPr>
          <w:rFonts w:ascii="Arial" w:hAnsi="Arial" w:cs="Arial"/>
        </w:rPr>
      </w:pPr>
    </w:p>
    <w:p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2530"/>
        <w:gridCol w:w="1440"/>
        <w:gridCol w:w="2474"/>
      </w:tblGrid>
      <w:tr w:rsidR="0017645A" w:rsidRPr="008C2396" w:rsidTr="00375620">
        <w:tc>
          <w:tcPr>
            <w:tcW w:w="4046"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30"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74"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rsidTr="00375620">
        <w:tc>
          <w:tcPr>
            <w:tcW w:w="4046" w:type="dxa"/>
            <w:shd w:val="clear" w:color="auto" w:fill="auto"/>
          </w:tcPr>
          <w:p w:rsidR="0017645A" w:rsidRPr="008C2396" w:rsidRDefault="00375620" w:rsidP="00375620">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Maria Belem Yañez Sanchez</w:t>
            </w:r>
          </w:p>
        </w:tc>
        <w:tc>
          <w:tcPr>
            <w:tcW w:w="2530" w:type="dxa"/>
            <w:shd w:val="clear" w:color="auto" w:fill="auto"/>
          </w:tcPr>
          <w:p w:rsidR="0017645A" w:rsidRPr="008C2396" w:rsidRDefault="0037562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TI/Manager</w:t>
            </w:r>
          </w:p>
        </w:tc>
        <w:tc>
          <w:tcPr>
            <w:tcW w:w="1440" w:type="dxa"/>
            <w:shd w:val="clear" w:color="auto" w:fill="auto"/>
          </w:tcPr>
          <w:p w:rsidR="0017645A" w:rsidRPr="008C2396" w:rsidRDefault="0037562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8877665544</w:t>
            </w:r>
          </w:p>
        </w:tc>
        <w:tc>
          <w:tcPr>
            <w:tcW w:w="2474"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rsidR="00A21A41" w:rsidRPr="008C2396" w:rsidRDefault="00A21A41" w:rsidP="00375620">
      <w:pPr>
        <w:rPr>
          <w:rFonts w:ascii="Arial" w:hAnsi="Arial" w:cs="Arial"/>
          <w:b/>
          <w:sz w:val="28"/>
          <w:szCs w:val="28"/>
        </w:rPr>
      </w:pPr>
    </w:p>
    <w:p w:rsidR="00084D2E" w:rsidRPr="00517D47" w:rsidRDefault="00084D2E" w:rsidP="00517D47">
      <w:pPr>
        <w:pStyle w:val="Piedepgina"/>
        <w:tabs>
          <w:tab w:val="clear" w:pos="4252"/>
          <w:tab w:val="clear" w:pos="8504"/>
        </w:tabs>
        <w:spacing w:line="360" w:lineRule="auto"/>
        <w:ind w:left="-851"/>
        <w:jc w:val="both"/>
        <w:rPr>
          <w:rFonts w:ascii="Arial" w:hAnsi="Arial" w:cs="Arial"/>
          <w:sz w:val="22"/>
        </w:rPr>
      </w:pPr>
    </w:p>
    <w:sectPr w:rsidR="00084D2E" w:rsidRPr="00517D47" w:rsidSect="00BE71BB">
      <w:headerReference w:type="default"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6C9" w:rsidRDefault="006C26C9" w:rsidP="00DE32EB">
      <w:pPr>
        <w:pStyle w:val="Sangranormal"/>
      </w:pPr>
      <w:r>
        <w:separator/>
      </w:r>
    </w:p>
  </w:endnote>
  <w:endnote w:type="continuationSeparator" w:id="0">
    <w:p w:rsidR="006C26C9" w:rsidRDefault="006C26C9"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rsidTr="00C67CD3">
      <w:trPr>
        <w:trHeight w:val="237"/>
      </w:trPr>
      <w:tc>
        <w:tcPr>
          <w:tcW w:w="1728" w:type="dxa"/>
          <w:vAlign w:val="center"/>
        </w:tcPr>
        <w:p w:rsidR="00E83F00" w:rsidRPr="004876B3" w:rsidRDefault="00E83F00" w:rsidP="008636A4">
          <w:pPr>
            <w:ind w:right="360"/>
            <w:rPr>
              <w:rFonts w:ascii="Calibri" w:hAnsi="Calibri" w:cs="Tahoma"/>
              <w:sz w:val="20"/>
              <w:szCs w:val="20"/>
            </w:rPr>
          </w:pPr>
        </w:p>
      </w:tc>
      <w:tc>
        <w:tcPr>
          <w:tcW w:w="5580" w:type="dxa"/>
        </w:tcPr>
        <w:p w:rsidR="00E83F00" w:rsidRPr="004876B3" w:rsidRDefault="00E83F00" w:rsidP="001D2EBF">
          <w:pPr>
            <w:jc w:val="center"/>
            <w:rPr>
              <w:rFonts w:ascii="Calibri" w:hAnsi="Calibri" w:cs="Tahoma"/>
              <w:sz w:val="20"/>
              <w:szCs w:val="20"/>
            </w:rPr>
          </w:pPr>
        </w:p>
      </w:tc>
      <w:tc>
        <w:tcPr>
          <w:tcW w:w="1638" w:type="dxa"/>
          <w:vAlign w:val="center"/>
        </w:tcPr>
        <w:p w:rsidR="00E83F00" w:rsidRPr="004876B3" w:rsidRDefault="00E83F00" w:rsidP="008636A4">
          <w:pPr>
            <w:jc w:val="right"/>
            <w:rPr>
              <w:rFonts w:ascii="Calibri" w:hAnsi="Calibri" w:cs="Tahoma"/>
              <w:sz w:val="20"/>
              <w:szCs w:val="20"/>
            </w:rPr>
          </w:pPr>
        </w:p>
      </w:tc>
    </w:tr>
    <w:tr w:rsidR="00C67CD3" w:rsidRPr="004876B3" w:rsidTr="00C67CD3">
      <w:trPr>
        <w:trHeight w:val="250"/>
      </w:trPr>
      <w:tc>
        <w:tcPr>
          <w:tcW w:w="8946" w:type="dxa"/>
          <w:gridSpan w:val="3"/>
          <w:vAlign w:val="center"/>
        </w:tcPr>
        <w:p w:rsidR="00C67CD3" w:rsidRPr="004876B3" w:rsidRDefault="00C67CD3" w:rsidP="00FB46D5">
          <w:pPr>
            <w:rPr>
              <w:rFonts w:ascii="Calibri" w:hAnsi="Calibri" w:cs="Tahoma"/>
              <w:sz w:val="20"/>
              <w:szCs w:val="20"/>
            </w:rPr>
          </w:pPr>
        </w:p>
      </w:tc>
    </w:tr>
  </w:tbl>
  <w:p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6C9" w:rsidRDefault="006C26C9" w:rsidP="00DE32EB">
      <w:pPr>
        <w:pStyle w:val="Sangranormal"/>
      </w:pPr>
      <w:r>
        <w:separator/>
      </w:r>
    </w:p>
  </w:footnote>
  <w:footnote w:type="continuationSeparator" w:id="0">
    <w:p w:rsidR="006C26C9" w:rsidRDefault="006C26C9"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5oscura-nfasis5"/>
      <w:tblW w:w="10528" w:type="dxa"/>
      <w:tblLook w:val="04A0" w:firstRow="1" w:lastRow="0" w:firstColumn="1" w:lastColumn="0" w:noHBand="0" w:noVBand="1"/>
    </w:tblPr>
    <w:tblGrid>
      <w:gridCol w:w="3202"/>
      <w:gridCol w:w="2167"/>
      <w:gridCol w:w="1542"/>
      <w:gridCol w:w="2139"/>
      <w:gridCol w:w="1478"/>
    </w:tblGrid>
    <w:tr w:rsidR="00572249" w:rsidRPr="0044395D" w:rsidTr="00A0030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02" w:type="dxa"/>
          <w:vMerge w:val="restart"/>
          <w:shd w:val="clear" w:color="auto" w:fill="auto"/>
        </w:tcPr>
        <w:p w:rsidR="00572249" w:rsidRDefault="00572249" w:rsidP="00572249">
          <w:pPr>
            <w:widowControl w:val="0"/>
            <w:rPr>
              <w:noProof/>
              <w:sz w:val="16"/>
              <w:szCs w:val="16"/>
            </w:rPr>
          </w:pPr>
        </w:p>
        <w:p w:rsidR="00572249" w:rsidRDefault="002C43E6" w:rsidP="00572249">
          <w:pPr>
            <w:widowControl w:val="0"/>
            <w:rPr>
              <w:noProof/>
            </w:rPr>
          </w:pPr>
          <w:r>
            <w:rPr>
              <w:noProof/>
            </w:rPr>
            <w:t>LOGO</w:t>
          </w:r>
        </w:p>
        <w:p w:rsidR="005F2B70" w:rsidRPr="00C225FB" w:rsidRDefault="005F2B70" w:rsidP="00572249">
          <w:pPr>
            <w:widowControl w:val="0"/>
            <w:rPr>
              <w:sz w:val="16"/>
              <w:szCs w:val="16"/>
            </w:rPr>
          </w:pPr>
        </w:p>
      </w:tc>
      <w:tc>
        <w:tcPr>
          <w:tcW w:w="7326" w:type="dxa"/>
          <w:gridSpan w:val="4"/>
        </w:tcPr>
        <w:p w:rsidR="00E87D59" w:rsidRPr="00F77CCF" w:rsidRDefault="00F77CCF" w:rsidP="00E87D59">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16"/>
              <w:szCs w:val="16"/>
              <w:lang w:eastAsia="es-CO"/>
            </w:rPr>
          </w:pPr>
          <w:r>
            <w:rPr>
              <w:rFonts w:ascii="Arial" w:hAnsi="Arial" w:cs="Arial"/>
              <w:b w:val="0"/>
              <w:bCs w:val="0"/>
              <w:color w:val="FFFFFF"/>
              <w:sz w:val="16"/>
              <w:szCs w:val="16"/>
              <w:lang w:eastAsia="es-CO"/>
            </w:rPr>
            <w:t xml:space="preserve">FORMATO DE </w:t>
          </w:r>
          <w:r w:rsidR="00E87D59">
            <w:rPr>
              <w:rFonts w:ascii="Arial" w:hAnsi="Arial" w:cs="Arial"/>
              <w:b w:val="0"/>
              <w:bCs w:val="0"/>
              <w:color w:val="FFFFFF"/>
              <w:sz w:val="16"/>
              <w:szCs w:val="16"/>
              <w:lang w:eastAsia="es-CO"/>
            </w:rPr>
            <w:t>ESPECIFICACIÓN DE</w:t>
          </w:r>
          <w:r w:rsidR="007474D8">
            <w:rPr>
              <w:rFonts w:ascii="Arial" w:hAnsi="Arial" w:cs="Arial"/>
              <w:b w:val="0"/>
              <w:bCs w:val="0"/>
              <w:color w:val="FFFFFF"/>
              <w:sz w:val="16"/>
              <w:szCs w:val="16"/>
              <w:lang w:eastAsia="es-CO"/>
            </w:rPr>
            <w:t xml:space="preserve"> </w:t>
          </w:r>
          <w:r>
            <w:rPr>
              <w:rFonts w:ascii="Arial" w:hAnsi="Arial" w:cs="Arial"/>
              <w:b w:val="0"/>
              <w:bCs w:val="0"/>
              <w:color w:val="FFFFFF"/>
              <w:sz w:val="16"/>
              <w:szCs w:val="16"/>
              <w:lang w:eastAsia="es-CO"/>
            </w:rPr>
            <w:t xml:space="preserve">REQUERIMIENTOS </w:t>
          </w:r>
          <w:r w:rsidR="00E87D59">
            <w:rPr>
              <w:rFonts w:ascii="Arial" w:hAnsi="Arial" w:cs="Arial"/>
              <w:b w:val="0"/>
              <w:bCs w:val="0"/>
              <w:color w:val="FFFFFF"/>
              <w:sz w:val="16"/>
              <w:szCs w:val="16"/>
              <w:lang w:eastAsia="es-CO"/>
            </w:rPr>
            <w:t>DE SOFTWARE</w:t>
          </w:r>
        </w:p>
      </w:tc>
    </w:tr>
    <w:tr w:rsidR="00572249" w:rsidRPr="0044395D" w:rsidTr="00A00305">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3202" w:type="dxa"/>
          <w:vMerge/>
          <w:shd w:val="clear" w:color="auto" w:fill="auto"/>
        </w:tcPr>
        <w:p w:rsidR="00572249" w:rsidRPr="00C225FB" w:rsidRDefault="00572249" w:rsidP="00572249">
          <w:pPr>
            <w:widowControl w:val="0"/>
            <w:rPr>
              <w:sz w:val="16"/>
              <w:szCs w:val="16"/>
            </w:rPr>
          </w:pPr>
        </w:p>
      </w:tc>
      <w:tc>
        <w:tcPr>
          <w:tcW w:w="7326" w:type="dxa"/>
          <w:gridSpan w:val="4"/>
        </w:tcPr>
        <w:p w:rsidR="00572249" w:rsidRPr="005F2B70" w:rsidRDefault="005F2B70" w:rsidP="00924133">
          <w:pPr>
            <w:widowControl w:val="0"/>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rsidTr="00A00305">
      <w:trPr>
        <w:trHeight w:val="322"/>
      </w:trPr>
      <w:tc>
        <w:tcPr>
          <w:cnfStyle w:val="001000000000" w:firstRow="0" w:lastRow="0" w:firstColumn="1" w:lastColumn="0" w:oddVBand="0" w:evenVBand="0" w:oddHBand="0" w:evenHBand="0" w:firstRowFirstColumn="0" w:firstRowLastColumn="0" w:lastRowFirstColumn="0" w:lastRowLastColumn="0"/>
          <w:tcW w:w="3202" w:type="dxa"/>
          <w:vMerge/>
          <w:shd w:val="clear" w:color="auto" w:fill="auto"/>
        </w:tcPr>
        <w:p w:rsidR="00DD1328" w:rsidRPr="00C225FB" w:rsidRDefault="00DD1328" w:rsidP="00DD1328">
          <w:pPr>
            <w:widowControl w:val="0"/>
            <w:rPr>
              <w:sz w:val="16"/>
              <w:szCs w:val="16"/>
            </w:rPr>
          </w:pPr>
        </w:p>
      </w:tc>
      <w:tc>
        <w:tcPr>
          <w:tcW w:w="7326" w:type="dxa"/>
          <w:gridSpan w:val="4"/>
        </w:tcPr>
        <w:p w:rsidR="00DD1328" w:rsidRPr="005F2B70" w:rsidRDefault="005F2B70" w:rsidP="00DD1328">
          <w:pPr>
            <w:widowControl w:val="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rsidTr="00A00305">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3202" w:type="dxa"/>
          <w:vMerge/>
          <w:shd w:val="clear" w:color="auto" w:fill="auto"/>
        </w:tcPr>
        <w:p w:rsidR="00DD1328" w:rsidRPr="00C225FB" w:rsidRDefault="00DD1328" w:rsidP="00DD1328">
          <w:pPr>
            <w:widowControl w:val="0"/>
            <w:rPr>
              <w:sz w:val="16"/>
              <w:szCs w:val="16"/>
            </w:rPr>
          </w:pPr>
        </w:p>
      </w:tc>
      <w:tc>
        <w:tcPr>
          <w:tcW w:w="2167" w:type="dxa"/>
        </w:tcPr>
        <w:p w:rsidR="00DD1328" w:rsidRPr="005F2B70" w:rsidRDefault="005F2B70" w:rsidP="00DD1328">
          <w:pPr>
            <w:pStyle w:val="Encabezado"/>
            <w:widowControl w:val="0"/>
            <w:ind w:left="-9"/>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Código: </w:t>
          </w:r>
          <w:r w:rsidR="002F7D4B">
            <w:rPr>
              <w:rFonts w:ascii="Arial" w:hAnsi="Arial" w:cs="Arial"/>
              <w:b/>
              <w:sz w:val="16"/>
              <w:szCs w:val="16"/>
            </w:rPr>
            <w:t>0000001</w:t>
          </w:r>
        </w:p>
      </w:tc>
      <w:tc>
        <w:tcPr>
          <w:tcW w:w="1542" w:type="dxa"/>
        </w:tcPr>
        <w:p w:rsidR="00DD1328" w:rsidRPr="005F2B70" w:rsidRDefault="005F2B70" w:rsidP="00DD1328">
          <w:pPr>
            <w:pStyle w:val="Encabezado"/>
            <w:widowContro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tcPr>
        <w:p w:rsidR="00DD1328" w:rsidRPr="005F2B70" w:rsidRDefault="005F2B70" w:rsidP="00DD1328">
          <w:pPr>
            <w:pStyle w:val="Encabezado"/>
            <w:widowContro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Fecha: </w:t>
          </w:r>
          <w:r w:rsidR="002F7D4B">
            <w:rPr>
              <w:rFonts w:ascii="Arial" w:hAnsi="Arial" w:cs="Arial"/>
              <w:b/>
              <w:sz w:val="16"/>
              <w:szCs w:val="16"/>
            </w:rPr>
            <w:t>22/02/2022</w:t>
          </w:r>
        </w:p>
      </w:tc>
      <w:tc>
        <w:tcPr>
          <w:tcW w:w="1478" w:type="dxa"/>
        </w:tcPr>
        <w:p w:rsidR="00DD1328" w:rsidRPr="005F2B70" w:rsidRDefault="005F2B70" w:rsidP="00DD1328">
          <w:pPr>
            <w:widowContro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6E1F84">
            <w:rPr>
              <w:rFonts w:ascii="Arial" w:hAnsi="Arial" w:cs="Arial"/>
              <w:b/>
              <w:bCs/>
              <w:noProof/>
              <w:sz w:val="16"/>
              <w:szCs w:val="16"/>
            </w:rPr>
            <w:t>1</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6E1F84">
            <w:rPr>
              <w:rFonts w:ascii="Arial" w:hAnsi="Arial" w:cs="Arial"/>
              <w:b/>
              <w:bCs/>
              <w:noProof/>
              <w:sz w:val="16"/>
              <w:szCs w:val="16"/>
            </w:rPr>
            <w:t>6</w:t>
          </w:r>
          <w:r w:rsidR="00DD1328" w:rsidRPr="005F2B70">
            <w:rPr>
              <w:rFonts w:ascii="Arial" w:hAnsi="Arial" w:cs="Arial"/>
              <w:b/>
              <w:bCs/>
              <w:sz w:val="16"/>
              <w:szCs w:val="16"/>
            </w:rPr>
            <w:fldChar w:fldCharType="end"/>
          </w:r>
        </w:p>
      </w:tc>
    </w:tr>
  </w:tbl>
  <w:p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DC83C30"/>
    <w:multiLevelType w:val="hybridMultilevel"/>
    <w:tmpl w:val="7EF894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E4E01C6"/>
    <w:multiLevelType w:val="hybridMultilevel"/>
    <w:tmpl w:val="BE101C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2"/>
  </w:num>
  <w:num w:numId="4">
    <w:abstractNumId w:val="39"/>
  </w:num>
  <w:num w:numId="5">
    <w:abstractNumId w:val="36"/>
  </w:num>
  <w:num w:numId="6">
    <w:abstractNumId w:val="42"/>
  </w:num>
  <w:num w:numId="7">
    <w:abstractNumId w:val="17"/>
  </w:num>
  <w:num w:numId="8">
    <w:abstractNumId w:val="24"/>
  </w:num>
  <w:num w:numId="9">
    <w:abstractNumId w:val="23"/>
  </w:num>
  <w:num w:numId="10">
    <w:abstractNumId w:val="33"/>
  </w:num>
  <w:num w:numId="11">
    <w:abstractNumId w:val="11"/>
  </w:num>
  <w:num w:numId="12">
    <w:abstractNumId w:val="18"/>
  </w:num>
  <w:num w:numId="13">
    <w:abstractNumId w:val="29"/>
  </w:num>
  <w:num w:numId="14">
    <w:abstractNumId w:val="12"/>
  </w:num>
  <w:num w:numId="15">
    <w:abstractNumId w:val="13"/>
  </w:num>
  <w:num w:numId="16">
    <w:abstractNumId w:val="25"/>
  </w:num>
  <w:num w:numId="17">
    <w:abstractNumId w:val="34"/>
  </w:num>
  <w:num w:numId="18">
    <w:abstractNumId w:val="41"/>
  </w:num>
  <w:num w:numId="19">
    <w:abstractNumId w:val="38"/>
  </w:num>
  <w:num w:numId="20">
    <w:abstractNumId w:val="37"/>
  </w:num>
  <w:num w:numId="21">
    <w:abstractNumId w:val="43"/>
  </w:num>
  <w:num w:numId="22">
    <w:abstractNumId w:val="32"/>
  </w:num>
  <w:num w:numId="23">
    <w:abstractNumId w:val="31"/>
  </w:num>
  <w:num w:numId="24">
    <w:abstractNumId w:val="16"/>
  </w:num>
  <w:num w:numId="25">
    <w:abstractNumId w:val="30"/>
  </w:num>
  <w:num w:numId="26">
    <w:abstractNumId w:val="20"/>
  </w:num>
  <w:num w:numId="27">
    <w:abstractNumId w:val="28"/>
  </w:num>
  <w:num w:numId="28">
    <w:abstractNumId w:val="40"/>
  </w:num>
  <w:num w:numId="29">
    <w:abstractNumId w:val="15"/>
  </w:num>
  <w:num w:numId="30">
    <w:abstractNumId w:val="21"/>
  </w:num>
  <w:num w:numId="31">
    <w:abstractNumId w:val="35"/>
  </w:num>
  <w:num w:numId="32">
    <w:abstractNumId w:val="27"/>
  </w:num>
  <w:num w:numId="33">
    <w:abstractNumId w:val="19"/>
  </w:num>
  <w:num w:numId="34">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C72E5"/>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0BA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28C8"/>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2F7D4B"/>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359C"/>
    <w:rsid w:val="00374EAB"/>
    <w:rsid w:val="00375620"/>
    <w:rsid w:val="00375D24"/>
    <w:rsid w:val="003768E4"/>
    <w:rsid w:val="00376C87"/>
    <w:rsid w:val="00377157"/>
    <w:rsid w:val="00377424"/>
    <w:rsid w:val="003816D5"/>
    <w:rsid w:val="00381AB1"/>
    <w:rsid w:val="00382869"/>
    <w:rsid w:val="003835AA"/>
    <w:rsid w:val="00383C06"/>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9B2"/>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312D"/>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4D05"/>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B7E43"/>
    <w:rsid w:val="006C012F"/>
    <w:rsid w:val="006C0D72"/>
    <w:rsid w:val="006C10A6"/>
    <w:rsid w:val="006C18BB"/>
    <w:rsid w:val="006C21D8"/>
    <w:rsid w:val="006C26C9"/>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1F84"/>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6798"/>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305"/>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1A41"/>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0FFF"/>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279A"/>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2E6"/>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23C"/>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C6C"/>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0BEC"/>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BA"/>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6FB7"/>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E1A4CAF-2835-4C27-855F-F222BD32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 w:type="table" w:styleId="Tabladecuadrcula5oscura-nfasis5">
    <w:name w:val="Grid Table 5 Dark Accent 5"/>
    <w:basedOn w:val="Tablanormal"/>
    <w:uiPriority w:val="50"/>
    <w:rsid w:val="00A0030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5">
    <w:name w:val="Grid Table 3 Accent 5"/>
    <w:basedOn w:val="Tablanormal"/>
    <w:uiPriority w:val="48"/>
    <w:rsid w:val="002F7D4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584605582">
      <w:bodyDiv w:val="1"/>
      <w:marLeft w:val="0"/>
      <w:marRight w:val="0"/>
      <w:marTop w:val="0"/>
      <w:marBottom w:val="0"/>
      <w:divBdr>
        <w:top w:val="none" w:sz="0" w:space="0" w:color="auto"/>
        <w:left w:val="none" w:sz="0" w:space="0" w:color="auto"/>
        <w:bottom w:val="none" w:sz="0" w:space="0" w:color="auto"/>
        <w:right w:val="none" w:sz="0" w:space="0" w:color="auto"/>
      </w:divBdr>
    </w:div>
    <w:div w:id="635912246">
      <w:bodyDiv w:val="1"/>
      <w:marLeft w:val="0"/>
      <w:marRight w:val="0"/>
      <w:marTop w:val="0"/>
      <w:marBottom w:val="0"/>
      <w:divBdr>
        <w:top w:val="none" w:sz="0" w:space="0" w:color="auto"/>
        <w:left w:val="none" w:sz="0" w:space="0" w:color="auto"/>
        <w:bottom w:val="none" w:sz="0" w:space="0" w:color="auto"/>
        <w:right w:val="none" w:sz="0" w:space="0" w:color="auto"/>
      </w:divBdr>
    </w:div>
    <w:div w:id="640572869">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199247121">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12123149">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894003012">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D37F3-3C7B-4126-BC1B-81AABDD2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7</TotalTime>
  <Pages>6</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6963</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MAJO</cp:lastModifiedBy>
  <cp:revision>5</cp:revision>
  <cp:lastPrinted>2011-07-14T14:23:00Z</cp:lastPrinted>
  <dcterms:created xsi:type="dcterms:W3CDTF">2022-02-24T04:20:00Z</dcterms:created>
  <dcterms:modified xsi:type="dcterms:W3CDTF">2022-03-04T23:15:00Z</dcterms:modified>
</cp:coreProperties>
</file>